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332C8" w14:textId="2A2F9B39" w:rsidR="00932186" w:rsidRPr="004105E5" w:rsidRDefault="005D3B53" w:rsidP="00DF23E0">
      <w:pPr>
        <w:pStyle w:val="BodyText"/>
        <w:spacing w:after="0" w:line="240" w:lineRule="auto"/>
        <w:ind w:right="113"/>
        <w:jc w:val="center"/>
        <w:rPr>
          <w:rFonts w:asciiTheme="minorHAnsi" w:hAnsiTheme="minorHAnsi" w:cstheme="minorHAnsi"/>
          <w:b/>
          <w:sz w:val="24"/>
          <w:szCs w:val="24"/>
          <w:lang w:val="id-ID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012A4" w:rsidRPr="004105E5">
        <w:rPr>
          <w:rFonts w:asciiTheme="minorHAnsi" w:hAnsiTheme="minorHAnsi" w:cstheme="minorHAnsi"/>
          <w:b/>
          <w:sz w:val="24"/>
          <w:szCs w:val="24"/>
          <w:lang w:val="id-ID"/>
        </w:rPr>
        <w:t>FORMULIR PENDAFTARAN</w:t>
      </w:r>
      <w:r w:rsidR="00932186" w:rsidRPr="004105E5">
        <w:rPr>
          <w:rFonts w:asciiTheme="minorHAnsi" w:hAnsiTheme="minorHAnsi" w:cstheme="minorHAnsi"/>
          <w:b/>
          <w:sz w:val="24"/>
          <w:szCs w:val="24"/>
          <w:lang w:val="id-ID"/>
        </w:rPr>
        <w:t xml:space="preserve"> </w:t>
      </w:r>
      <w:r w:rsidR="00D012A4" w:rsidRPr="004105E5">
        <w:rPr>
          <w:rFonts w:asciiTheme="minorHAnsi" w:hAnsiTheme="minorHAnsi" w:cstheme="minorHAnsi"/>
          <w:b/>
          <w:sz w:val="24"/>
          <w:szCs w:val="24"/>
          <w:lang w:val="id-ID"/>
        </w:rPr>
        <w:t>PESERTA BIMTEK</w:t>
      </w:r>
    </w:p>
    <w:p w14:paraId="57A8A52A" w14:textId="431CEDAE" w:rsidR="008F6045" w:rsidRPr="00D82BEA" w:rsidRDefault="00D82BEA" w:rsidP="00DF23E0">
      <w:pPr>
        <w:pStyle w:val="BodyText"/>
        <w:spacing w:after="0" w:line="240" w:lineRule="auto"/>
        <w:ind w:right="113"/>
        <w:jc w:val="center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D82BEA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>“</w:t>
      </w:r>
      <w:proofErr w:type="spellStart"/>
      <w:r w:rsidRPr="00D82BEA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>Perencanaan</w:t>
      </w:r>
      <w:proofErr w:type="spellEnd"/>
      <w:r w:rsidRPr="00D82BEA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Pr="00D82BEA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>dan</w:t>
      </w:r>
      <w:proofErr w:type="spellEnd"/>
      <w:r w:rsidRPr="00D82BEA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Pr="00D82BEA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>Penganggaran</w:t>
      </w:r>
      <w:proofErr w:type="spellEnd"/>
      <w:r w:rsidRPr="00D82BEA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Pr="00D82BEA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>Sesuai</w:t>
      </w:r>
      <w:proofErr w:type="spellEnd"/>
      <w:r w:rsidRPr="00D82BEA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 xml:space="preserve"> PP 12 </w:t>
      </w:r>
      <w:proofErr w:type="spellStart"/>
      <w:r w:rsidRPr="00D82BEA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>Tahun</w:t>
      </w:r>
      <w:proofErr w:type="spellEnd"/>
      <w:r w:rsidRPr="00D82BEA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 xml:space="preserve"> 2019</w:t>
      </w:r>
      <w:r w:rsidR="005D3B53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="005D3B53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>dan</w:t>
      </w:r>
      <w:proofErr w:type="spellEnd"/>
      <w:r w:rsidR="005D3B53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="005D3B53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>Permendagri</w:t>
      </w:r>
      <w:proofErr w:type="spellEnd"/>
      <w:r w:rsidR="005D3B53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 xml:space="preserve"> </w:t>
      </w:r>
      <w:proofErr w:type="spellStart"/>
      <w:r w:rsidR="005D3B53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>Nomor</w:t>
      </w:r>
      <w:proofErr w:type="spellEnd"/>
      <w:r w:rsidR="005D3B53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 xml:space="preserve"> 90 </w:t>
      </w:r>
      <w:proofErr w:type="spellStart"/>
      <w:r w:rsidR="005D3B53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>Tahun</w:t>
      </w:r>
      <w:proofErr w:type="spellEnd"/>
      <w:r w:rsidR="005D3B53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 xml:space="preserve"> 2019</w:t>
      </w:r>
      <w:r w:rsidRPr="00D82BEA">
        <w:rPr>
          <w:rFonts w:ascii="Trebuchet MS" w:eastAsia="Times New Roman" w:hAnsi="Trebuchet MS" w:cs="Trebuchet MS"/>
          <w:b/>
          <w:color w:val="000000"/>
          <w:sz w:val="24"/>
          <w:szCs w:val="24"/>
          <w:lang w:eastAsia="id-ID"/>
        </w:rPr>
        <w:t>”</w:t>
      </w:r>
    </w:p>
    <w:p w14:paraId="7076F2BD" w14:textId="77777777" w:rsidR="00932186" w:rsidRDefault="00932186" w:rsidP="00932186">
      <w:pPr>
        <w:pStyle w:val="BodyText"/>
        <w:spacing w:line="240" w:lineRule="auto"/>
        <w:ind w:right="113"/>
        <w:jc w:val="center"/>
        <w:rPr>
          <w:rFonts w:asciiTheme="minorHAnsi" w:hAnsiTheme="minorHAnsi" w:cstheme="minorHAnsi"/>
          <w:b/>
          <w:lang w:val="id-ID"/>
        </w:rPr>
      </w:pPr>
    </w:p>
    <w:p w14:paraId="1E4B3286" w14:textId="77777777" w:rsidR="00932186" w:rsidRDefault="00932186" w:rsidP="004E69FF">
      <w:pPr>
        <w:pStyle w:val="BodyText"/>
        <w:spacing w:line="360" w:lineRule="auto"/>
        <w:ind w:right="113"/>
        <w:jc w:val="both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IDENTITAS DIRI</w:t>
      </w:r>
    </w:p>
    <w:p w14:paraId="45DE0DE1" w14:textId="77777777" w:rsidR="00932186" w:rsidRDefault="00932186" w:rsidP="004E69FF">
      <w:pPr>
        <w:pStyle w:val="BodyText"/>
        <w:spacing w:line="360" w:lineRule="auto"/>
        <w:ind w:right="113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Nama Lengkap</w:t>
      </w:r>
      <w:r>
        <w:rPr>
          <w:rFonts w:asciiTheme="minorHAnsi" w:hAnsiTheme="minorHAnsi" w:cstheme="minorHAnsi"/>
          <w:lang w:val="id-ID"/>
        </w:rPr>
        <w:tab/>
      </w:r>
      <w:r>
        <w:rPr>
          <w:rFonts w:asciiTheme="minorHAnsi" w:hAnsiTheme="minorHAnsi" w:cstheme="minorHAnsi"/>
          <w:lang w:val="id-ID"/>
        </w:rPr>
        <w:tab/>
        <w:t>: ..........................................................................................................................</w:t>
      </w:r>
    </w:p>
    <w:p w14:paraId="19911DA8" w14:textId="45464F3C" w:rsidR="004E69FF" w:rsidRDefault="004E69FF" w:rsidP="004E69FF">
      <w:pPr>
        <w:pStyle w:val="BodyText"/>
        <w:spacing w:line="360" w:lineRule="auto"/>
        <w:ind w:right="113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NIP</w:t>
      </w:r>
      <w:r>
        <w:rPr>
          <w:rFonts w:asciiTheme="minorHAnsi" w:hAnsiTheme="minorHAnsi" w:cstheme="minorHAnsi"/>
          <w:lang w:val="id-ID"/>
        </w:rPr>
        <w:tab/>
      </w:r>
      <w:r>
        <w:rPr>
          <w:rFonts w:asciiTheme="minorHAnsi" w:hAnsiTheme="minorHAnsi" w:cstheme="minorHAnsi"/>
          <w:lang w:val="id-ID"/>
        </w:rPr>
        <w:tab/>
      </w:r>
      <w:r>
        <w:rPr>
          <w:rFonts w:asciiTheme="minorHAnsi" w:hAnsiTheme="minorHAnsi" w:cstheme="minorHAnsi"/>
          <w:lang w:val="id-ID"/>
        </w:rPr>
        <w:tab/>
        <w:t>: ..........................................................................................................................</w:t>
      </w:r>
    </w:p>
    <w:p w14:paraId="72C74A5A" w14:textId="77777777" w:rsidR="00932186" w:rsidRDefault="00932186" w:rsidP="004E69FF">
      <w:pPr>
        <w:pStyle w:val="BodyText"/>
        <w:spacing w:line="360" w:lineRule="auto"/>
        <w:ind w:right="113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Tempat/Tanggal Lahir</w:t>
      </w:r>
      <w:r>
        <w:rPr>
          <w:rFonts w:asciiTheme="minorHAnsi" w:hAnsiTheme="minorHAnsi" w:cstheme="minorHAnsi"/>
          <w:lang w:val="id-ID"/>
        </w:rPr>
        <w:tab/>
        <w:t>: ..........................................................................................................................</w:t>
      </w:r>
    </w:p>
    <w:p w14:paraId="53F6217B" w14:textId="77777777" w:rsidR="00932186" w:rsidRDefault="00932186" w:rsidP="004E69FF">
      <w:pPr>
        <w:pStyle w:val="BodyText"/>
        <w:spacing w:line="360" w:lineRule="auto"/>
        <w:ind w:right="113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Jabatan/Golongan</w:t>
      </w:r>
      <w:r>
        <w:rPr>
          <w:rFonts w:asciiTheme="minorHAnsi" w:hAnsiTheme="minorHAnsi" w:cstheme="minorHAnsi"/>
          <w:lang w:val="id-ID"/>
        </w:rPr>
        <w:tab/>
        <w:t>: ..........................................................................................................................</w:t>
      </w:r>
    </w:p>
    <w:p w14:paraId="246F3FC1" w14:textId="77777777" w:rsidR="00932186" w:rsidRDefault="00932186" w:rsidP="004E69FF">
      <w:pPr>
        <w:pStyle w:val="BodyText"/>
        <w:spacing w:line="360" w:lineRule="auto"/>
        <w:ind w:right="113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No Telp/HP</w:t>
      </w:r>
      <w:r w:rsidR="004105E5">
        <w:rPr>
          <w:rFonts w:asciiTheme="minorHAnsi" w:hAnsiTheme="minorHAnsi" w:cstheme="minorHAnsi"/>
          <w:lang w:val="id-ID"/>
        </w:rPr>
        <w:t xml:space="preserve"> &amp; Email</w:t>
      </w:r>
      <w:r>
        <w:rPr>
          <w:rFonts w:asciiTheme="minorHAnsi" w:hAnsiTheme="minorHAnsi" w:cstheme="minorHAnsi"/>
          <w:lang w:val="id-ID"/>
        </w:rPr>
        <w:tab/>
        <w:t>: ..........................................................................................................................</w:t>
      </w:r>
    </w:p>
    <w:p w14:paraId="3C267C1C" w14:textId="2B7400A3" w:rsidR="004E69FF" w:rsidRPr="004E69FF" w:rsidRDefault="004E69FF" w:rsidP="004E69FF">
      <w:pPr>
        <w:pStyle w:val="BodyText"/>
        <w:spacing w:line="360" w:lineRule="auto"/>
        <w:ind w:right="113"/>
        <w:jc w:val="both"/>
        <w:rPr>
          <w:rFonts w:asciiTheme="minorHAnsi" w:hAnsiTheme="minorHAnsi" w:cstheme="minorHAnsi"/>
          <w:b/>
          <w:lang w:val="id-ID"/>
        </w:rPr>
      </w:pPr>
      <w:r w:rsidRPr="004E69FF">
        <w:rPr>
          <w:rFonts w:asciiTheme="minorHAnsi" w:hAnsiTheme="minorHAnsi" w:cstheme="minorHAnsi"/>
          <w:b/>
          <w:lang w:val="id-ID"/>
        </w:rPr>
        <w:t>INSTANSI</w:t>
      </w:r>
    </w:p>
    <w:p w14:paraId="69523780" w14:textId="66331B4D" w:rsidR="00932186" w:rsidRDefault="004E69FF" w:rsidP="004E69FF">
      <w:pPr>
        <w:pStyle w:val="BodyText"/>
        <w:spacing w:line="360" w:lineRule="auto"/>
        <w:ind w:right="113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Nama Instansi</w:t>
      </w:r>
      <w:r w:rsidR="00932186">
        <w:rPr>
          <w:rFonts w:asciiTheme="minorHAnsi" w:hAnsiTheme="minorHAnsi" w:cstheme="minorHAnsi"/>
          <w:lang w:val="id-ID"/>
        </w:rPr>
        <w:tab/>
      </w:r>
      <w:r w:rsidR="00932186">
        <w:rPr>
          <w:rFonts w:asciiTheme="minorHAnsi" w:hAnsiTheme="minorHAnsi" w:cstheme="minorHAnsi"/>
          <w:lang w:val="id-ID"/>
        </w:rPr>
        <w:tab/>
      </w:r>
      <w:r w:rsidR="00DE7F79">
        <w:rPr>
          <w:rFonts w:asciiTheme="minorHAnsi" w:hAnsiTheme="minorHAnsi" w:cstheme="minorHAnsi"/>
          <w:lang w:val="id-ID"/>
        </w:rPr>
        <w:t xml:space="preserve"> </w:t>
      </w:r>
      <w:r w:rsidR="00932186">
        <w:rPr>
          <w:rFonts w:asciiTheme="minorHAnsi" w:hAnsiTheme="minorHAnsi" w:cstheme="minorHAnsi"/>
          <w:lang w:val="id-ID"/>
        </w:rPr>
        <w:t>: ..........................................................................................................................</w:t>
      </w:r>
    </w:p>
    <w:p w14:paraId="1228279C" w14:textId="3DEA7263" w:rsidR="00932186" w:rsidRDefault="00932186" w:rsidP="004E69FF">
      <w:pPr>
        <w:pStyle w:val="BodyText"/>
        <w:spacing w:line="360" w:lineRule="auto"/>
        <w:ind w:right="113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Bidang/</w:t>
      </w:r>
      <w:r w:rsidR="004E69FF">
        <w:rPr>
          <w:rFonts w:asciiTheme="minorHAnsi" w:hAnsiTheme="minorHAnsi" w:cstheme="minorHAnsi"/>
          <w:lang w:val="id-ID"/>
        </w:rPr>
        <w:t>Sub Bidang</w:t>
      </w:r>
      <w:r>
        <w:rPr>
          <w:rFonts w:asciiTheme="minorHAnsi" w:hAnsiTheme="minorHAnsi" w:cstheme="minorHAnsi"/>
          <w:lang w:val="id-ID"/>
        </w:rPr>
        <w:tab/>
      </w:r>
      <w:r w:rsidR="00DE7F79"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  <w:lang w:val="id-ID"/>
        </w:rPr>
        <w:t>: ..........................................................................................................................</w:t>
      </w:r>
    </w:p>
    <w:p w14:paraId="52CE3851" w14:textId="1B770467" w:rsidR="00932186" w:rsidRDefault="00932186" w:rsidP="006F1CAD">
      <w:pPr>
        <w:pStyle w:val="BodyText"/>
        <w:spacing w:line="360" w:lineRule="auto"/>
        <w:ind w:right="113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No</w:t>
      </w:r>
      <w:r w:rsidR="004E69FF">
        <w:rPr>
          <w:rFonts w:asciiTheme="minorHAnsi" w:hAnsiTheme="minorHAnsi" w:cstheme="minorHAnsi"/>
          <w:lang w:val="id-ID"/>
        </w:rPr>
        <w:t>.</w:t>
      </w:r>
      <w:r>
        <w:rPr>
          <w:rFonts w:asciiTheme="minorHAnsi" w:hAnsiTheme="minorHAnsi" w:cstheme="minorHAnsi"/>
          <w:lang w:val="id-ID"/>
        </w:rPr>
        <w:t xml:space="preserve"> Telp </w:t>
      </w:r>
      <w:r w:rsidR="004E69FF">
        <w:rPr>
          <w:rFonts w:asciiTheme="minorHAnsi" w:hAnsiTheme="minorHAnsi" w:cstheme="minorHAnsi"/>
          <w:lang w:val="id-ID"/>
        </w:rPr>
        <w:t>&amp; Email</w:t>
      </w:r>
      <w:r w:rsidR="00DE7F79">
        <w:rPr>
          <w:rFonts w:asciiTheme="minorHAnsi" w:hAnsiTheme="minorHAnsi" w:cstheme="minorHAnsi"/>
          <w:lang w:val="id-ID"/>
        </w:rPr>
        <w:t xml:space="preserve"> </w:t>
      </w:r>
      <w:r w:rsidR="004E69FF">
        <w:rPr>
          <w:rFonts w:asciiTheme="minorHAnsi" w:hAnsiTheme="minorHAnsi" w:cstheme="minorHAnsi"/>
          <w:lang w:val="id-ID"/>
        </w:rPr>
        <w:t>Instansi</w:t>
      </w:r>
      <w:r>
        <w:rPr>
          <w:rFonts w:asciiTheme="minorHAnsi" w:hAnsiTheme="minorHAnsi" w:cstheme="minorHAnsi"/>
          <w:lang w:val="id-ID"/>
        </w:rPr>
        <w:t>: ..........................................................................................................................</w:t>
      </w:r>
    </w:p>
    <w:p w14:paraId="6F7124CF" w14:textId="420B7556" w:rsidR="002E0CB8" w:rsidRDefault="00932186" w:rsidP="00932186">
      <w:pPr>
        <w:pStyle w:val="BodyText"/>
        <w:spacing w:line="240" w:lineRule="auto"/>
        <w:ind w:right="113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Denga</w:t>
      </w:r>
      <w:r w:rsidR="004E69FF">
        <w:rPr>
          <w:rFonts w:asciiTheme="minorHAnsi" w:hAnsiTheme="minorHAnsi" w:cstheme="minorHAnsi"/>
          <w:lang w:val="id-ID"/>
        </w:rPr>
        <w:t>n ini</w:t>
      </w:r>
      <w:r w:rsidR="00293F84">
        <w:rPr>
          <w:rFonts w:asciiTheme="minorHAnsi" w:hAnsiTheme="minorHAnsi" w:cstheme="minorHAnsi"/>
          <w:lang w:val="id-ID"/>
        </w:rPr>
        <w:t xml:space="preserve"> saya menyatakan bersedia </w:t>
      </w:r>
      <w:r>
        <w:rPr>
          <w:rFonts w:asciiTheme="minorHAnsi" w:hAnsiTheme="minorHAnsi" w:cstheme="minorHAnsi"/>
          <w:lang w:val="id-ID"/>
        </w:rPr>
        <w:t xml:space="preserve">mengikuti kegiatan Bimbingan Teknis </w:t>
      </w:r>
      <w:r w:rsidR="00AC68B2" w:rsidRPr="00715AD3">
        <w:rPr>
          <w:rFonts w:asciiTheme="minorHAnsi" w:hAnsiTheme="minorHAnsi" w:cstheme="minorHAnsi"/>
          <w:b/>
        </w:rPr>
        <w:t>“</w:t>
      </w:r>
      <w:proofErr w:type="spellStart"/>
      <w:r w:rsidR="00AC68B2" w:rsidRPr="00715AD3">
        <w:rPr>
          <w:rFonts w:asciiTheme="minorHAnsi" w:eastAsia="Times New Roman" w:hAnsiTheme="minorHAnsi" w:cstheme="minorHAnsi"/>
          <w:b/>
          <w:color w:val="000000"/>
          <w:lang w:eastAsia="id-ID"/>
        </w:rPr>
        <w:t>Perencanaan</w:t>
      </w:r>
      <w:proofErr w:type="spellEnd"/>
      <w:r w:rsidR="00AC68B2" w:rsidRPr="00715AD3">
        <w:rPr>
          <w:rFonts w:asciiTheme="minorHAnsi" w:eastAsia="Times New Roman" w:hAnsiTheme="minorHAnsi" w:cstheme="minorHAnsi"/>
          <w:b/>
          <w:color w:val="000000"/>
          <w:lang w:eastAsia="id-ID"/>
        </w:rPr>
        <w:t xml:space="preserve"> </w:t>
      </w:r>
      <w:proofErr w:type="spellStart"/>
      <w:r w:rsidR="00AC68B2" w:rsidRPr="00715AD3">
        <w:rPr>
          <w:rFonts w:asciiTheme="minorHAnsi" w:eastAsia="Times New Roman" w:hAnsiTheme="minorHAnsi" w:cstheme="minorHAnsi"/>
          <w:b/>
          <w:color w:val="000000"/>
          <w:lang w:eastAsia="id-ID"/>
        </w:rPr>
        <w:t>dan</w:t>
      </w:r>
      <w:proofErr w:type="spellEnd"/>
      <w:r w:rsidR="00AC68B2" w:rsidRPr="00715AD3">
        <w:rPr>
          <w:rFonts w:asciiTheme="minorHAnsi" w:eastAsia="Times New Roman" w:hAnsiTheme="minorHAnsi" w:cstheme="minorHAnsi"/>
          <w:b/>
          <w:color w:val="000000"/>
          <w:lang w:eastAsia="id-ID"/>
        </w:rPr>
        <w:t xml:space="preserve"> </w:t>
      </w:r>
      <w:proofErr w:type="spellStart"/>
      <w:r w:rsidR="00AC68B2" w:rsidRPr="00715AD3">
        <w:rPr>
          <w:rFonts w:asciiTheme="minorHAnsi" w:eastAsia="Times New Roman" w:hAnsiTheme="minorHAnsi" w:cstheme="minorHAnsi"/>
          <w:b/>
          <w:color w:val="000000"/>
          <w:lang w:eastAsia="id-ID"/>
        </w:rPr>
        <w:t>Penganggaran</w:t>
      </w:r>
      <w:proofErr w:type="spellEnd"/>
      <w:r w:rsidR="00AC68B2" w:rsidRPr="00715AD3">
        <w:rPr>
          <w:rFonts w:asciiTheme="minorHAnsi" w:eastAsia="Times New Roman" w:hAnsiTheme="minorHAnsi" w:cstheme="minorHAnsi"/>
          <w:b/>
          <w:color w:val="000000"/>
          <w:lang w:eastAsia="id-ID"/>
        </w:rPr>
        <w:t xml:space="preserve"> </w:t>
      </w:r>
      <w:proofErr w:type="spellStart"/>
      <w:r w:rsidR="00AC68B2" w:rsidRPr="00715AD3">
        <w:rPr>
          <w:rFonts w:asciiTheme="minorHAnsi" w:eastAsia="Times New Roman" w:hAnsiTheme="minorHAnsi" w:cstheme="minorHAnsi"/>
          <w:b/>
          <w:color w:val="000000"/>
          <w:lang w:eastAsia="id-ID"/>
        </w:rPr>
        <w:t>Sesuai</w:t>
      </w:r>
      <w:proofErr w:type="spellEnd"/>
      <w:r w:rsidR="00AC68B2" w:rsidRPr="00715AD3">
        <w:rPr>
          <w:rFonts w:asciiTheme="minorHAnsi" w:eastAsia="Times New Roman" w:hAnsiTheme="minorHAnsi" w:cstheme="minorHAnsi"/>
          <w:b/>
          <w:color w:val="000000"/>
          <w:lang w:eastAsia="id-ID"/>
        </w:rPr>
        <w:t xml:space="preserve"> PP 12 </w:t>
      </w:r>
      <w:proofErr w:type="spellStart"/>
      <w:r w:rsidR="00AC68B2" w:rsidRPr="00715AD3">
        <w:rPr>
          <w:rFonts w:asciiTheme="minorHAnsi" w:eastAsia="Times New Roman" w:hAnsiTheme="minorHAnsi" w:cstheme="minorHAnsi"/>
          <w:b/>
          <w:color w:val="000000"/>
          <w:lang w:eastAsia="id-ID"/>
        </w:rPr>
        <w:t>Tahun</w:t>
      </w:r>
      <w:proofErr w:type="spellEnd"/>
      <w:r w:rsidR="00AC68B2" w:rsidRPr="00715AD3">
        <w:rPr>
          <w:rFonts w:asciiTheme="minorHAnsi" w:eastAsia="Times New Roman" w:hAnsiTheme="minorHAnsi" w:cstheme="minorHAnsi"/>
          <w:b/>
          <w:color w:val="000000"/>
          <w:lang w:eastAsia="id-ID"/>
        </w:rPr>
        <w:t xml:space="preserve"> 2019</w:t>
      </w:r>
      <w:r w:rsidR="005D3B53">
        <w:rPr>
          <w:rFonts w:asciiTheme="minorHAnsi" w:eastAsia="Times New Roman" w:hAnsiTheme="minorHAnsi" w:cstheme="minorHAnsi"/>
          <w:b/>
          <w:color w:val="000000"/>
          <w:lang w:eastAsia="id-ID"/>
        </w:rPr>
        <w:t xml:space="preserve"> </w:t>
      </w:r>
      <w:proofErr w:type="spellStart"/>
      <w:r w:rsidR="005D3B53" w:rsidRPr="005D3B53">
        <w:rPr>
          <w:rFonts w:asciiTheme="minorHAnsi" w:eastAsia="Times New Roman" w:hAnsiTheme="minorHAnsi" w:cstheme="minorHAnsi"/>
          <w:b/>
          <w:color w:val="000000"/>
          <w:lang w:eastAsia="id-ID"/>
        </w:rPr>
        <w:t>dan</w:t>
      </w:r>
      <w:proofErr w:type="spellEnd"/>
      <w:r w:rsidR="005D3B53" w:rsidRPr="005D3B53">
        <w:rPr>
          <w:rFonts w:asciiTheme="minorHAnsi" w:eastAsia="Times New Roman" w:hAnsiTheme="minorHAnsi" w:cstheme="minorHAnsi"/>
          <w:b/>
          <w:color w:val="000000"/>
          <w:lang w:eastAsia="id-ID"/>
        </w:rPr>
        <w:t xml:space="preserve"> </w:t>
      </w:r>
      <w:proofErr w:type="spellStart"/>
      <w:r w:rsidR="005D3B53" w:rsidRPr="005D3B53">
        <w:rPr>
          <w:rFonts w:asciiTheme="minorHAnsi" w:eastAsia="Times New Roman" w:hAnsiTheme="minorHAnsi" w:cstheme="minorHAnsi"/>
          <w:b/>
          <w:color w:val="000000"/>
          <w:lang w:eastAsia="id-ID"/>
        </w:rPr>
        <w:t>Permendagri</w:t>
      </w:r>
      <w:proofErr w:type="spellEnd"/>
      <w:r w:rsidR="005D3B53" w:rsidRPr="005D3B53">
        <w:rPr>
          <w:rFonts w:asciiTheme="minorHAnsi" w:eastAsia="Times New Roman" w:hAnsiTheme="minorHAnsi" w:cstheme="minorHAnsi"/>
          <w:b/>
          <w:color w:val="000000"/>
          <w:lang w:eastAsia="id-ID"/>
        </w:rPr>
        <w:t xml:space="preserve"> </w:t>
      </w:r>
      <w:proofErr w:type="spellStart"/>
      <w:r w:rsidR="005D3B53" w:rsidRPr="005D3B53">
        <w:rPr>
          <w:rFonts w:asciiTheme="minorHAnsi" w:eastAsia="Times New Roman" w:hAnsiTheme="minorHAnsi" w:cstheme="minorHAnsi"/>
          <w:b/>
          <w:color w:val="000000"/>
          <w:lang w:eastAsia="id-ID"/>
        </w:rPr>
        <w:t>Nomor</w:t>
      </w:r>
      <w:proofErr w:type="spellEnd"/>
      <w:r w:rsidR="005D3B53" w:rsidRPr="005D3B53">
        <w:rPr>
          <w:rFonts w:asciiTheme="minorHAnsi" w:eastAsia="Times New Roman" w:hAnsiTheme="minorHAnsi" w:cstheme="minorHAnsi"/>
          <w:b/>
          <w:color w:val="000000"/>
          <w:lang w:eastAsia="id-ID"/>
        </w:rPr>
        <w:t xml:space="preserve"> 90 </w:t>
      </w:r>
      <w:proofErr w:type="spellStart"/>
      <w:r w:rsidR="005D3B53" w:rsidRPr="005D3B53">
        <w:rPr>
          <w:rFonts w:asciiTheme="minorHAnsi" w:eastAsia="Times New Roman" w:hAnsiTheme="minorHAnsi" w:cstheme="minorHAnsi"/>
          <w:b/>
          <w:color w:val="000000"/>
          <w:lang w:eastAsia="id-ID"/>
        </w:rPr>
        <w:t>Tahun</w:t>
      </w:r>
      <w:proofErr w:type="spellEnd"/>
      <w:r w:rsidR="005D3B53" w:rsidRPr="005D3B53">
        <w:rPr>
          <w:rFonts w:asciiTheme="minorHAnsi" w:eastAsia="Times New Roman" w:hAnsiTheme="minorHAnsi" w:cstheme="minorHAnsi"/>
          <w:b/>
          <w:color w:val="000000"/>
          <w:lang w:eastAsia="id-ID"/>
        </w:rPr>
        <w:t xml:space="preserve"> 2019</w:t>
      </w:r>
      <w:r w:rsidR="00AC68B2" w:rsidRPr="005D3B53">
        <w:rPr>
          <w:rFonts w:asciiTheme="minorHAnsi" w:eastAsia="Times New Roman" w:hAnsiTheme="minorHAnsi" w:cstheme="minorHAnsi"/>
          <w:b/>
          <w:color w:val="000000"/>
          <w:lang w:eastAsia="id-ID"/>
        </w:rPr>
        <w:t>”</w:t>
      </w:r>
      <w:r w:rsidR="003E2E98" w:rsidRPr="00715AD3">
        <w:rPr>
          <w:rFonts w:asciiTheme="minorHAnsi" w:hAnsiTheme="minorHAnsi" w:cstheme="minorHAnsi"/>
          <w:b/>
          <w:lang w:val="id-ID"/>
        </w:rPr>
        <w:t>,</w:t>
      </w:r>
      <w:r w:rsidR="005F048E">
        <w:rPr>
          <w:rFonts w:asciiTheme="minorHAnsi" w:hAnsiTheme="minorHAnsi" w:cstheme="minorHAnsi"/>
          <w:lang w:val="id-ID"/>
        </w:rPr>
        <w:t xml:space="preserve"> dengan pilihan: </w:t>
      </w:r>
    </w:p>
    <w:p w14:paraId="6D97A737" w14:textId="3CAC5E00" w:rsidR="00325DA2" w:rsidRDefault="00325DA2" w:rsidP="00325DA2">
      <w:pPr>
        <w:pStyle w:val="BodyText"/>
        <w:numPr>
          <w:ilvl w:val="0"/>
          <w:numId w:val="26"/>
        </w:numPr>
        <w:spacing w:line="240" w:lineRule="auto"/>
        <w:ind w:right="113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Sesi</w:t>
      </w:r>
      <w:proofErr w:type="spellEnd"/>
      <w:r>
        <w:rPr>
          <w:rFonts w:asciiTheme="minorHAnsi" w:hAnsiTheme="minorHAnsi" w:cstheme="minorHAnsi"/>
          <w:lang w:val="id-ID"/>
        </w:rPr>
        <w:t>: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409"/>
        <w:gridCol w:w="8931"/>
      </w:tblGrid>
      <w:tr w:rsidR="00325DA2" w14:paraId="2B0D8FD2" w14:textId="77777777" w:rsidTr="005D3B53">
        <w:tc>
          <w:tcPr>
            <w:tcW w:w="409" w:type="dxa"/>
            <w:tcBorders>
              <w:right w:val="single" w:sz="4" w:space="0" w:color="auto"/>
            </w:tcBorders>
          </w:tcPr>
          <w:p w14:paraId="6DF6DB52" w14:textId="77777777" w:rsidR="00325DA2" w:rsidRDefault="00325DA2" w:rsidP="0068657F">
            <w:pPr>
              <w:pStyle w:val="BodyText"/>
              <w:spacing w:line="240" w:lineRule="auto"/>
              <w:ind w:right="113"/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89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48B9D3" w14:textId="4B021995" w:rsidR="00325DA2" w:rsidRPr="00325DA2" w:rsidRDefault="00325DA2" w:rsidP="00C167E4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167E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: </w:t>
            </w:r>
            <w:r w:rsidR="005D3B53">
              <w:rPr>
                <w:rFonts w:asciiTheme="minorHAnsi" w:hAnsiTheme="minorHAnsi" w:cstheme="minorHAnsi"/>
                <w:sz w:val="20"/>
                <w:szCs w:val="20"/>
              </w:rPr>
              <w:t xml:space="preserve">Jakarta,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D3B5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 w:rsidR="005D3B53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D3B53">
              <w:rPr>
                <w:rFonts w:asciiTheme="minorHAnsi" w:hAnsiTheme="minorHAnsi" w:cstheme="minorHAnsi"/>
                <w:sz w:val="20"/>
                <w:szCs w:val="20"/>
              </w:rPr>
              <w:t>Januari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 w:rsidR="005D3B5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325DA2" w14:paraId="29C9FEC4" w14:textId="77777777" w:rsidTr="005D3B53">
        <w:tc>
          <w:tcPr>
            <w:tcW w:w="409" w:type="dxa"/>
            <w:tcBorders>
              <w:bottom w:val="single" w:sz="4" w:space="0" w:color="auto"/>
              <w:right w:val="single" w:sz="4" w:space="0" w:color="auto"/>
            </w:tcBorders>
          </w:tcPr>
          <w:p w14:paraId="42533FA9" w14:textId="77777777" w:rsidR="00325DA2" w:rsidRDefault="00325DA2" w:rsidP="0068657F">
            <w:pPr>
              <w:pStyle w:val="BodyText"/>
              <w:spacing w:line="240" w:lineRule="auto"/>
              <w:ind w:right="113"/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89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BDFE1B" w14:textId="4962C303" w:rsidR="005D3B53" w:rsidRPr="005D3B53" w:rsidRDefault="00325DA2" w:rsidP="00C167E4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167E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: </w:t>
            </w:r>
            <w:r w:rsidR="005D3B53">
              <w:rPr>
                <w:rFonts w:asciiTheme="minorHAnsi" w:hAnsiTheme="minorHAnsi" w:cstheme="minorHAnsi"/>
                <w:sz w:val="20"/>
                <w:szCs w:val="20"/>
              </w:rPr>
              <w:t>Yogyakarta, 21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 w:rsidR="005D3B53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D3B53">
              <w:rPr>
                <w:rFonts w:asciiTheme="minorHAnsi" w:hAnsiTheme="minorHAnsi" w:cstheme="minorHAnsi"/>
                <w:sz w:val="20"/>
                <w:szCs w:val="20"/>
              </w:rPr>
              <w:t>Januari</w:t>
            </w:r>
            <w:proofErr w:type="spellEnd"/>
            <w:r w:rsidR="005D3B53">
              <w:rPr>
                <w:rFonts w:asciiTheme="minorHAnsi" w:hAnsiTheme="minorHAnsi" w:cstheme="minorHAnsi"/>
                <w:sz w:val="20"/>
                <w:szCs w:val="20"/>
              </w:rPr>
              <w:t xml:space="preserve"> 2020</w:t>
            </w:r>
          </w:p>
        </w:tc>
      </w:tr>
      <w:tr w:rsidR="005D3B53" w14:paraId="15EFD081" w14:textId="77777777" w:rsidTr="005D3B53">
        <w:trPr>
          <w:trHeight w:val="358"/>
        </w:trPr>
        <w:tc>
          <w:tcPr>
            <w:tcW w:w="409" w:type="dxa"/>
            <w:tcBorders>
              <w:bottom w:val="single" w:sz="4" w:space="0" w:color="auto"/>
              <w:right w:val="single" w:sz="4" w:space="0" w:color="auto"/>
            </w:tcBorders>
          </w:tcPr>
          <w:p w14:paraId="1E793BD6" w14:textId="77777777" w:rsidR="005D3B53" w:rsidRDefault="005D3B53" w:rsidP="00D61C71">
            <w:pPr>
              <w:pStyle w:val="BodyText"/>
              <w:spacing w:line="240" w:lineRule="auto"/>
              <w:ind w:right="113"/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89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F94C45" w14:textId="355C32FB" w:rsidR="005D3B53" w:rsidRPr="00325DA2" w:rsidRDefault="005D3B53" w:rsidP="00C167E4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Sesi</w:t>
            </w:r>
            <w:proofErr w:type="spellEnd"/>
            <w:r w:rsidR="00C167E4">
              <w:rPr>
                <w:rFonts w:asciiTheme="minorHAnsi" w:hAnsiTheme="minorHAnsi" w:cstheme="minorHAnsi"/>
                <w:sz w:val="20"/>
                <w:szCs w:val="20"/>
              </w:rPr>
              <w:t xml:space="preserve">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Denp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sar</w:t>
            </w:r>
            <w:r w:rsidR="00C167E4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Januari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2020</w:t>
            </w:r>
          </w:p>
        </w:tc>
      </w:tr>
      <w:tr w:rsidR="005D3B53" w14:paraId="7D7885DC" w14:textId="77777777" w:rsidTr="005D3B53">
        <w:tc>
          <w:tcPr>
            <w:tcW w:w="409" w:type="dxa"/>
            <w:tcBorders>
              <w:right w:val="single" w:sz="4" w:space="0" w:color="auto"/>
            </w:tcBorders>
          </w:tcPr>
          <w:p w14:paraId="2C1EABBF" w14:textId="77777777" w:rsidR="005D3B53" w:rsidRDefault="005D3B53" w:rsidP="00D61C71">
            <w:pPr>
              <w:pStyle w:val="BodyText"/>
              <w:spacing w:line="240" w:lineRule="auto"/>
              <w:ind w:right="113"/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89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AF91C9" w14:textId="2D1C9782" w:rsidR="005D3B53" w:rsidRPr="005D3B53" w:rsidRDefault="00C167E4" w:rsidP="005D3B53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4</w:t>
            </w:r>
            <w:r w:rsidR="005D3B53">
              <w:rPr>
                <w:rFonts w:asciiTheme="minorHAnsi" w:hAnsiTheme="minorHAnsi" w:cstheme="minorHAnsi"/>
                <w:sz w:val="20"/>
                <w:szCs w:val="20"/>
              </w:rPr>
              <w:t xml:space="preserve"> : </w:t>
            </w:r>
            <w:r w:rsidR="005D3B53">
              <w:rPr>
                <w:rFonts w:asciiTheme="minorHAnsi" w:hAnsiTheme="minorHAnsi" w:cstheme="minorHAnsi"/>
                <w:sz w:val="20"/>
                <w:szCs w:val="20"/>
              </w:rPr>
              <w:t>Yogyakarta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bookmarkStart w:id="0" w:name="_GoBack"/>
            <w:bookmarkEnd w:id="0"/>
            <w:r w:rsidR="005D3B53">
              <w:rPr>
                <w:rFonts w:asciiTheme="minorHAnsi" w:hAnsiTheme="minorHAnsi" w:cstheme="minorHAnsi"/>
                <w:sz w:val="20"/>
                <w:szCs w:val="20"/>
              </w:rPr>
              <w:t xml:space="preserve"> 4</w:t>
            </w:r>
            <w:r w:rsidR="005D3B53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 w:rsidR="005D3B5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5D3B5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D3B53">
              <w:rPr>
                <w:rFonts w:asciiTheme="minorHAnsi" w:hAnsiTheme="minorHAnsi" w:cstheme="minorHAnsi"/>
                <w:sz w:val="20"/>
                <w:szCs w:val="20"/>
              </w:rPr>
              <w:t>Februari</w:t>
            </w:r>
            <w:proofErr w:type="spellEnd"/>
            <w:r w:rsidR="005D3B5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D3B5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5D3B5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</w:tbl>
    <w:p w14:paraId="56F0C3E2" w14:textId="77777777" w:rsidR="00325DA2" w:rsidRDefault="00325DA2" w:rsidP="00325DA2">
      <w:pPr>
        <w:pStyle w:val="BodyText"/>
        <w:spacing w:line="240" w:lineRule="auto"/>
        <w:ind w:right="113"/>
        <w:jc w:val="both"/>
        <w:rPr>
          <w:rFonts w:asciiTheme="minorHAnsi" w:hAnsiTheme="minorHAnsi" w:cstheme="minorHAnsi"/>
          <w:lang w:val="id-ID"/>
        </w:rPr>
      </w:pPr>
    </w:p>
    <w:p w14:paraId="787CD3CD" w14:textId="50C5FFBD" w:rsidR="002E0CB8" w:rsidRDefault="002E0CB8" w:rsidP="00932186">
      <w:pPr>
        <w:pStyle w:val="BodyText"/>
        <w:numPr>
          <w:ilvl w:val="0"/>
          <w:numId w:val="26"/>
        </w:numPr>
        <w:spacing w:line="240" w:lineRule="auto"/>
        <w:ind w:right="113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Paket:</w:t>
      </w: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409"/>
        <w:gridCol w:w="8931"/>
      </w:tblGrid>
      <w:tr w:rsidR="006F1CAD" w14:paraId="297DFA9D" w14:textId="5F10B1E1" w:rsidTr="006F1CAD">
        <w:tc>
          <w:tcPr>
            <w:tcW w:w="409" w:type="dxa"/>
            <w:tcBorders>
              <w:right w:val="single" w:sz="4" w:space="0" w:color="auto"/>
            </w:tcBorders>
          </w:tcPr>
          <w:p w14:paraId="5E34C532" w14:textId="77777777" w:rsidR="006F1CAD" w:rsidRDefault="006F1CAD" w:rsidP="006F1CAD">
            <w:pPr>
              <w:pStyle w:val="BodyText"/>
              <w:spacing w:line="240" w:lineRule="auto"/>
              <w:ind w:right="113"/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89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84E686" w14:textId="490128D6" w:rsidR="006F1CAD" w:rsidRPr="009A107D" w:rsidRDefault="00325DA2" w:rsidP="006F1CAD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Paket Single</w:t>
            </w:r>
            <w:r w:rsidR="009A107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6F1CAD" w14:paraId="5BFAB995" w14:textId="2BE23D71" w:rsidTr="006F1CAD">
        <w:tc>
          <w:tcPr>
            <w:tcW w:w="409" w:type="dxa"/>
            <w:tcBorders>
              <w:right w:val="single" w:sz="4" w:space="0" w:color="auto"/>
            </w:tcBorders>
          </w:tcPr>
          <w:p w14:paraId="4BA03414" w14:textId="77777777" w:rsidR="006F1CAD" w:rsidRDefault="006F1CAD" w:rsidP="006F1CAD">
            <w:pPr>
              <w:pStyle w:val="BodyText"/>
              <w:spacing w:line="240" w:lineRule="auto"/>
              <w:ind w:right="113"/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89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5BF317" w14:textId="1FA99D38" w:rsidR="006F1CAD" w:rsidRPr="009A107D" w:rsidRDefault="00325DA2" w:rsidP="006F1CAD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Paket Twin Share</w:t>
            </w:r>
            <w:r w:rsidR="009A107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6F1CAD" w14:paraId="0C0E4B9A" w14:textId="2F16E9FC" w:rsidTr="006F1CAD">
        <w:tc>
          <w:tcPr>
            <w:tcW w:w="409" w:type="dxa"/>
            <w:tcBorders>
              <w:right w:val="single" w:sz="4" w:space="0" w:color="auto"/>
            </w:tcBorders>
          </w:tcPr>
          <w:p w14:paraId="0A878537" w14:textId="77777777" w:rsidR="006F1CAD" w:rsidRDefault="006F1CAD" w:rsidP="006F1CAD">
            <w:pPr>
              <w:pStyle w:val="BodyText"/>
              <w:spacing w:line="240" w:lineRule="auto"/>
              <w:ind w:right="113"/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89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1B2FE2" w14:textId="41742483" w:rsidR="006F1CAD" w:rsidRPr="00AC68B2" w:rsidRDefault="00325DA2" w:rsidP="006F1CAD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Paket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Tanpa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Akomodasi</w:t>
            </w:r>
            <w:proofErr w:type="spellEnd"/>
            <w:r w:rsidR="009A107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6B24DF94" w14:textId="77777777" w:rsidR="002E0CB8" w:rsidRDefault="002E0CB8" w:rsidP="006F1CAD">
      <w:pPr>
        <w:pStyle w:val="BodyText"/>
        <w:spacing w:line="240" w:lineRule="auto"/>
        <w:ind w:right="113"/>
        <w:jc w:val="both"/>
        <w:rPr>
          <w:rFonts w:asciiTheme="minorHAnsi" w:hAnsiTheme="minorHAnsi" w:cstheme="minorHAnsi"/>
          <w:lang w:val="id-ID"/>
        </w:rPr>
      </w:pPr>
    </w:p>
    <w:p w14:paraId="4C536F44" w14:textId="330981B7" w:rsidR="00932186" w:rsidRPr="002E0CB8" w:rsidRDefault="00325DA2" w:rsidP="00932186">
      <w:pPr>
        <w:pStyle w:val="BodyText"/>
        <w:numPr>
          <w:ilvl w:val="0"/>
          <w:numId w:val="26"/>
        </w:numPr>
        <w:spacing w:line="240" w:lineRule="auto"/>
        <w:ind w:right="113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</w:rPr>
        <w:t>P</w:t>
      </w:r>
      <w:r w:rsidR="00293F84" w:rsidRPr="002E0CB8">
        <w:rPr>
          <w:rFonts w:asciiTheme="minorHAnsi" w:hAnsiTheme="minorHAnsi" w:cstheme="minorHAnsi"/>
          <w:lang w:val="id-ID"/>
        </w:rPr>
        <w:t>embayaran :</w:t>
      </w:r>
    </w:p>
    <w:tbl>
      <w:tblPr>
        <w:tblStyle w:val="TableGrid"/>
        <w:tblW w:w="9352" w:type="dxa"/>
        <w:tblInd w:w="700" w:type="dxa"/>
        <w:tblLook w:val="04A0" w:firstRow="1" w:lastRow="0" w:firstColumn="1" w:lastColumn="0" w:noHBand="0" w:noVBand="1"/>
      </w:tblPr>
      <w:tblGrid>
        <w:gridCol w:w="421"/>
        <w:gridCol w:w="8931"/>
      </w:tblGrid>
      <w:tr w:rsidR="005F048E" w14:paraId="6BA62043" w14:textId="77777777" w:rsidTr="005F048E">
        <w:tc>
          <w:tcPr>
            <w:tcW w:w="421" w:type="dxa"/>
            <w:tcBorders>
              <w:right w:val="single" w:sz="4" w:space="0" w:color="auto"/>
            </w:tcBorders>
          </w:tcPr>
          <w:p w14:paraId="7C5EC12B" w14:textId="77777777" w:rsidR="005F048E" w:rsidRDefault="005F048E" w:rsidP="000E4226">
            <w:pPr>
              <w:pStyle w:val="BodyText"/>
              <w:spacing w:line="240" w:lineRule="auto"/>
              <w:ind w:right="113"/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89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257FD6" w14:textId="5AA78B8F" w:rsidR="005F048E" w:rsidRPr="00325DA2" w:rsidRDefault="005F048E" w:rsidP="000E4226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293F84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Lunas pada saat pendaftaran </w:t>
            </w:r>
            <w:proofErr w:type="spellStart"/>
            <w:r w:rsidR="00325DA2">
              <w:rPr>
                <w:rFonts w:asciiTheme="minorHAnsi" w:hAnsiTheme="minorHAnsi" w:cstheme="minorHAnsi"/>
                <w:sz w:val="20"/>
                <w:szCs w:val="20"/>
              </w:rPr>
              <w:t>pelaksanaan</w:t>
            </w:r>
            <w:proofErr w:type="spellEnd"/>
            <w:r w:rsidR="00325D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325DA2">
              <w:rPr>
                <w:rFonts w:asciiTheme="minorHAnsi" w:hAnsiTheme="minorHAnsi" w:cstheme="minorHAnsi"/>
                <w:sz w:val="20"/>
                <w:szCs w:val="20"/>
              </w:rPr>
              <w:t>Bimbingan</w:t>
            </w:r>
            <w:proofErr w:type="spellEnd"/>
            <w:r w:rsidR="00325DA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325DA2">
              <w:rPr>
                <w:rFonts w:asciiTheme="minorHAnsi" w:hAnsiTheme="minorHAnsi" w:cstheme="minorHAnsi"/>
                <w:sz w:val="20"/>
                <w:szCs w:val="20"/>
              </w:rPr>
              <w:t>Teknis</w:t>
            </w:r>
            <w:proofErr w:type="spellEnd"/>
            <w:r w:rsidR="00715AD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5F048E" w14:paraId="36FE9C1B" w14:textId="77777777" w:rsidTr="005F048E">
        <w:tc>
          <w:tcPr>
            <w:tcW w:w="421" w:type="dxa"/>
            <w:tcBorders>
              <w:right w:val="single" w:sz="4" w:space="0" w:color="auto"/>
            </w:tcBorders>
          </w:tcPr>
          <w:p w14:paraId="5F309D47" w14:textId="77777777" w:rsidR="005F048E" w:rsidRDefault="005F048E" w:rsidP="000E4226">
            <w:pPr>
              <w:pStyle w:val="BodyText"/>
              <w:spacing w:line="240" w:lineRule="auto"/>
              <w:ind w:right="113"/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89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0E9F35" w14:textId="4B035A2F" w:rsidR="005F048E" w:rsidRPr="00715AD3" w:rsidRDefault="005F048E" w:rsidP="000E4226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293F84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50% pada saat pendaftaran </w:t>
            </w: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dan 50% </w:t>
            </w:r>
            <w:r w:rsidRPr="00293F84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saat registrasi pelaksanaan Bim</w:t>
            </w:r>
            <w:proofErr w:type="spellStart"/>
            <w:r w:rsidR="00715AD3">
              <w:rPr>
                <w:rFonts w:asciiTheme="minorHAnsi" w:hAnsiTheme="minorHAnsi" w:cstheme="minorHAnsi"/>
                <w:sz w:val="20"/>
                <w:szCs w:val="20"/>
              </w:rPr>
              <w:t>bingan</w:t>
            </w:r>
            <w:proofErr w:type="spellEnd"/>
            <w:r w:rsidR="00715AD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715AD3">
              <w:rPr>
                <w:rFonts w:asciiTheme="minorHAnsi" w:hAnsiTheme="minorHAnsi" w:cstheme="minorHAnsi"/>
                <w:sz w:val="20"/>
                <w:szCs w:val="20"/>
              </w:rPr>
              <w:t>Teknis</w:t>
            </w:r>
            <w:proofErr w:type="spellEnd"/>
            <w:r w:rsidR="00715AD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7AEA9148" w14:textId="77777777" w:rsidR="00D27B99" w:rsidRPr="00932186" w:rsidRDefault="00D27B99" w:rsidP="00932186">
      <w:pPr>
        <w:pStyle w:val="BodyText"/>
        <w:spacing w:line="240" w:lineRule="auto"/>
        <w:ind w:right="113"/>
        <w:jc w:val="both"/>
        <w:rPr>
          <w:rFonts w:asciiTheme="minorHAnsi" w:hAnsiTheme="minorHAnsi" w:cstheme="minorHAnsi"/>
          <w:lang w:val="id-ID"/>
        </w:rPr>
      </w:pPr>
    </w:p>
    <w:tbl>
      <w:tblPr>
        <w:tblW w:w="9918" w:type="dxa"/>
        <w:tblInd w:w="-269" w:type="dxa"/>
        <w:tblLayout w:type="fixed"/>
        <w:tblLook w:val="0000" w:firstRow="0" w:lastRow="0" w:firstColumn="0" w:lastColumn="0" w:noHBand="0" w:noVBand="0"/>
      </w:tblPr>
      <w:tblGrid>
        <w:gridCol w:w="3306"/>
        <w:gridCol w:w="2917"/>
        <w:gridCol w:w="3695"/>
      </w:tblGrid>
      <w:tr w:rsidR="00D27B99" w:rsidRPr="006C2A99" w14:paraId="08C0305E" w14:textId="77777777" w:rsidTr="00846AB8">
        <w:trPr>
          <w:trHeight w:val="379"/>
        </w:trPr>
        <w:tc>
          <w:tcPr>
            <w:tcW w:w="3306" w:type="dxa"/>
          </w:tcPr>
          <w:p w14:paraId="13D48406" w14:textId="77777777" w:rsidR="00D27B99" w:rsidRDefault="00D27B99" w:rsidP="00D27B99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</w:p>
          <w:p w14:paraId="5AD9A03D" w14:textId="77777777" w:rsidR="00D27B99" w:rsidRPr="00A83F11" w:rsidRDefault="00D27B99" w:rsidP="00D27B99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>
              <w:rPr>
                <w:rFonts w:asciiTheme="minorHAnsi" w:hAnsiTheme="minorHAnsi" w:cstheme="minorHAnsi"/>
                <w:b/>
                <w:lang w:val="id-ID"/>
              </w:rPr>
              <w:t>Mengetahui Atasan Langsung</w:t>
            </w:r>
          </w:p>
        </w:tc>
        <w:tc>
          <w:tcPr>
            <w:tcW w:w="2917" w:type="dxa"/>
            <w:shd w:val="clear" w:color="auto" w:fill="auto"/>
          </w:tcPr>
          <w:p w14:paraId="69E517A1" w14:textId="77777777" w:rsidR="00D27B99" w:rsidRPr="006C2A99" w:rsidRDefault="00D27B99" w:rsidP="00846AB8">
            <w:pPr>
              <w:snapToGrid w:val="0"/>
              <w:spacing w:after="0" w:line="360" w:lineRule="auto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3695" w:type="dxa"/>
            <w:shd w:val="clear" w:color="auto" w:fill="auto"/>
          </w:tcPr>
          <w:p w14:paraId="14C862AB" w14:textId="6293AE3A" w:rsidR="00D27B99" w:rsidRPr="00715AD3" w:rsidRDefault="00846AB8" w:rsidP="00846AB8">
            <w:pPr>
              <w:spacing w:after="0"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id-ID"/>
              </w:rPr>
              <w:t xml:space="preserve">......................... </w:t>
            </w:r>
            <w:r w:rsidR="00D27B99" w:rsidRPr="006C2A99">
              <w:rPr>
                <w:rFonts w:asciiTheme="minorHAnsi" w:hAnsiTheme="minorHAnsi" w:cstheme="minorHAnsi"/>
                <w:b/>
                <w:lang w:val="id-ID"/>
              </w:rPr>
              <w:t xml:space="preserve">, </w:t>
            </w:r>
            <w:r w:rsidR="00715AD3">
              <w:rPr>
                <w:rFonts w:asciiTheme="minorHAnsi" w:hAnsiTheme="minorHAnsi" w:cstheme="minorHAnsi"/>
                <w:b/>
              </w:rPr>
              <w:t xml:space="preserve">……………………. </w:t>
            </w:r>
            <w:r w:rsidR="00D27B99">
              <w:rPr>
                <w:rFonts w:asciiTheme="minorHAnsi" w:hAnsiTheme="minorHAnsi" w:cstheme="minorHAnsi"/>
                <w:b/>
                <w:lang w:val="id-ID"/>
              </w:rPr>
              <w:t>201</w:t>
            </w:r>
            <w:r w:rsidR="00715AD3">
              <w:rPr>
                <w:rFonts w:asciiTheme="minorHAnsi" w:hAnsiTheme="minorHAnsi" w:cstheme="minorHAnsi"/>
                <w:b/>
              </w:rPr>
              <w:t>9</w:t>
            </w:r>
          </w:p>
          <w:p w14:paraId="667DF22A" w14:textId="77777777" w:rsidR="00D27B99" w:rsidRPr="00A83F11" w:rsidRDefault="00D27B99" w:rsidP="00D27B99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>
              <w:rPr>
                <w:rFonts w:asciiTheme="minorHAnsi" w:hAnsiTheme="minorHAnsi" w:cstheme="minorHAnsi"/>
                <w:b/>
                <w:lang w:val="id-ID"/>
              </w:rPr>
              <w:t>Yang Menyatakan</w:t>
            </w:r>
          </w:p>
        </w:tc>
      </w:tr>
      <w:tr w:rsidR="00D27B99" w:rsidRPr="006C2A99" w14:paraId="517B07BF" w14:textId="77777777" w:rsidTr="00846AB8">
        <w:trPr>
          <w:trHeight w:val="640"/>
        </w:trPr>
        <w:tc>
          <w:tcPr>
            <w:tcW w:w="3306" w:type="dxa"/>
          </w:tcPr>
          <w:p w14:paraId="7812B7C7" w14:textId="77777777" w:rsidR="00D27B99" w:rsidRDefault="00D27B99" w:rsidP="00D27B99">
            <w:pPr>
              <w:spacing w:after="0" w:line="360" w:lineRule="auto"/>
              <w:jc w:val="both"/>
              <w:rPr>
                <w:rFonts w:asciiTheme="minorHAnsi" w:hAnsiTheme="minorHAnsi" w:cstheme="minorHAnsi"/>
                <w:lang w:val="id-ID"/>
              </w:rPr>
            </w:pPr>
          </w:p>
          <w:p w14:paraId="028C83F6" w14:textId="012151EC" w:rsidR="004615B8" w:rsidRPr="005D3B53" w:rsidRDefault="004615B8" w:rsidP="00D27B99">
            <w:pPr>
              <w:spacing w:after="0"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17" w:type="dxa"/>
            <w:shd w:val="clear" w:color="auto" w:fill="auto"/>
          </w:tcPr>
          <w:p w14:paraId="63AF291D" w14:textId="77777777" w:rsidR="00D27B99" w:rsidRPr="006C2A99" w:rsidRDefault="00D27B99" w:rsidP="00D27B99">
            <w:pPr>
              <w:snapToGrid w:val="0"/>
              <w:spacing w:after="0" w:line="360" w:lineRule="auto"/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3695" w:type="dxa"/>
            <w:shd w:val="clear" w:color="auto" w:fill="auto"/>
          </w:tcPr>
          <w:p w14:paraId="51C938F2" w14:textId="77777777" w:rsidR="00D27B99" w:rsidRDefault="00D27B99" w:rsidP="00D27B99">
            <w:pPr>
              <w:spacing w:after="0" w:line="360" w:lineRule="auto"/>
              <w:jc w:val="both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14:paraId="52458E90" w14:textId="77777777" w:rsidR="004105E5" w:rsidRPr="006C2A99" w:rsidRDefault="004105E5" w:rsidP="00D27B99">
            <w:pPr>
              <w:spacing w:after="0" w:line="360" w:lineRule="auto"/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D27B99" w:rsidRPr="006C2A99" w14:paraId="7C49A227" w14:textId="77777777" w:rsidTr="00846AB8">
        <w:trPr>
          <w:trHeight w:val="604"/>
        </w:trPr>
        <w:tc>
          <w:tcPr>
            <w:tcW w:w="3306" w:type="dxa"/>
          </w:tcPr>
          <w:p w14:paraId="77E517A1" w14:textId="77777777" w:rsidR="00D27B99" w:rsidRPr="00D27B99" w:rsidRDefault="00D27B99" w:rsidP="00D27B99">
            <w:pPr>
              <w:snapToGrid w:val="0"/>
              <w:spacing w:after="0" w:line="360" w:lineRule="auto"/>
              <w:jc w:val="center"/>
              <w:rPr>
                <w:rFonts w:asciiTheme="minorHAnsi" w:hAnsiTheme="minorHAnsi" w:cs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b/>
                <w:u w:val="single"/>
                <w:lang w:val="id-ID"/>
              </w:rPr>
              <w:t>................................................</w:t>
            </w:r>
          </w:p>
          <w:p w14:paraId="6746D22B" w14:textId="2AFB98F7" w:rsidR="00D27B99" w:rsidRPr="008F6045" w:rsidRDefault="00D27B99" w:rsidP="008F6045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>
              <w:rPr>
                <w:rFonts w:asciiTheme="minorHAnsi" w:hAnsiTheme="minorHAnsi" w:cstheme="minorHAnsi"/>
                <w:b/>
              </w:rPr>
              <w:t>NIP: …</w:t>
            </w:r>
            <w:r>
              <w:rPr>
                <w:rFonts w:asciiTheme="minorHAnsi" w:hAnsiTheme="minorHAnsi" w:cstheme="minorHAnsi"/>
                <w:b/>
                <w:lang w:val="id-ID"/>
              </w:rPr>
              <w:t>......................................</w:t>
            </w:r>
          </w:p>
        </w:tc>
        <w:tc>
          <w:tcPr>
            <w:tcW w:w="2917" w:type="dxa"/>
            <w:shd w:val="clear" w:color="auto" w:fill="auto"/>
          </w:tcPr>
          <w:p w14:paraId="22F9A51F" w14:textId="77777777" w:rsidR="00D27B99" w:rsidRPr="006C2A99" w:rsidRDefault="00D27B99" w:rsidP="00D27B99">
            <w:pPr>
              <w:snapToGrid w:val="0"/>
              <w:spacing w:after="0" w:line="360" w:lineRule="auto"/>
              <w:jc w:val="both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3695" w:type="dxa"/>
            <w:shd w:val="clear" w:color="auto" w:fill="auto"/>
          </w:tcPr>
          <w:p w14:paraId="5E406682" w14:textId="77777777" w:rsidR="00D27B99" w:rsidRPr="00D27B99" w:rsidRDefault="00D27B99" w:rsidP="00D27B99">
            <w:pPr>
              <w:snapToGrid w:val="0"/>
              <w:spacing w:after="0" w:line="360" w:lineRule="auto"/>
              <w:jc w:val="center"/>
              <w:rPr>
                <w:rFonts w:asciiTheme="minorHAnsi" w:hAnsiTheme="minorHAnsi" w:cs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b/>
                <w:u w:val="single"/>
                <w:lang w:val="id-ID"/>
              </w:rPr>
              <w:t>................................................</w:t>
            </w:r>
          </w:p>
          <w:p w14:paraId="6B60D148" w14:textId="3FBC043E" w:rsidR="00D27B99" w:rsidRPr="008F6045" w:rsidRDefault="00D27B99" w:rsidP="008F6045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>
              <w:rPr>
                <w:rFonts w:asciiTheme="minorHAnsi" w:hAnsiTheme="minorHAnsi" w:cstheme="minorHAnsi"/>
                <w:b/>
              </w:rPr>
              <w:t>NIP: …</w:t>
            </w:r>
            <w:r>
              <w:rPr>
                <w:rFonts w:asciiTheme="minorHAnsi" w:hAnsiTheme="minorHAnsi" w:cstheme="minorHAnsi"/>
                <w:b/>
                <w:lang w:val="id-ID"/>
              </w:rPr>
              <w:t>......</w:t>
            </w:r>
            <w:r w:rsidR="008F6045">
              <w:rPr>
                <w:rFonts w:asciiTheme="minorHAnsi" w:hAnsiTheme="minorHAnsi" w:cstheme="minorHAnsi"/>
                <w:b/>
                <w:lang w:val="id-ID"/>
              </w:rPr>
              <w:t>...............................</w:t>
            </w:r>
          </w:p>
        </w:tc>
      </w:tr>
    </w:tbl>
    <w:p w14:paraId="2FDE9AB2" w14:textId="77777777" w:rsidR="006815AE" w:rsidRPr="005D3B53" w:rsidRDefault="006815AE" w:rsidP="006815AE">
      <w:pPr>
        <w:pStyle w:val="BodyText"/>
        <w:jc w:val="both"/>
      </w:pPr>
    </w:p>
    <w:sectPr w:rsidR="006815AE" w:rsidRPr="005D3B53" w:rsidSect="005D3B53">
      <w:headerReference w:type="default" r:id="rId9"/>
      <w:footerReference w:type="default" r:id="rId10"/>
      <w:pgSz w:w="12242" w:h="18700" w:code="9"/>
      <w:pgMar w:top="1009" w:right="1440" w:bottom="720" w:left="1440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68100" w14:textId="77777777" w:rsidR="0078258F" w:rsidRDefault="0078258F" w:rsidP="005E7A4A">
      <w:pPr>
        <w:spacing w:after="0" w:line="240" w:lineRule="auto"/>
      </w:pPr>
      <w:r>
        <w:separator/>
      </w:r>
    </w:p>
  </w:endnote>
  <w:endnote w:type="continuationSeparator" w:id="0">
    <w:p w14:paraId="23B8A014" w14:textId="77777777" w:rsidR="0078258F" w:rsidRDefault="0078258F" w:rsidP="005E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4FFF" w14:textId="77777777" w:rsidR="00A53FBA" w:rsidRPr="00A53FBA" w:rsidRDefault="00A53FBA" w:rsidP="00A53FBA">
    <w:pPr>
      <w:widowControl w:val="0"/>
      <w:suppressAutoHyphens w:val="0"/>
      <w:autoSpaceDE w:val="0"/>
      <w:autoSpaceDN w:val="0"/>
      <w:spacing w:before="1" w:after="0" w:line="360" w:lineRule="auto"/>
      <w:ind w:left="108" w:right="420"/>
      <w:rPr>
        <w:rFonts w:ascii="Century Gothic" w:eastAsia="Century Gothic" w:hAnsi="Century Gothic" w:cs="Century Gothic"/>
        <w:sz w:val="20"/>
        <w:szCs w:val="20"/>
        <w:lang w:eastAsia="en-US"/>
      </w:rPr>
    </w:pPr>
    <w:r w:rsidRPr="00A53FBA">
      <w:rPr>
        <w:rFonts w:ascii="Century Gothic" w:eastAsia="Century Gothic" w:hAnsi="Century Gothic" w:cs="Century Gothic"/>
        <w:sz w:val="20"/>
        <w:szCs w:val="20"/>
        <w:lang w:eastAsia="en-US"/>
      </w:rPr>
      <w:t xml:space="preserve">Jl. </w:t>
    </w:r>
    <w:proofErr w:type="spellStart"/>
    <w:r w:rsidRPr="00A53FBA">
      <w:rPr>
        <w:rFonts w:ascii="Century Gothic" w:eastAsia="Century Gothic" w:hAnsi="Century Gothic" w:cs="Century Gothic"/>
        <w:sz w:val="20"/>
        <w:szCs w:val="20"/>
        <w:lang w:eastAsia="en-US"/>
      </w:rPr>
      <w:t>Prapanca</w:t>
    </w:r>
    <w:proofErr w:type="spellEnd"/>
    <w:r w:rsidRPr="00A53FBA">
      <w:rPr>
        <w:rFonts w:ascii="Century Gothic" w:eastAsia="Century Gothic" w:hAnsi="Century Gothic" w:cs="Century Gothic"/>
        <w:sz w:val="20"/>
        <w:szCs w:val="20"/>
        <w:lang w:eastAsia="en-US"/>
      </w:rPr>
      <w:t xml:space="preserve"> No. 6 DK V </w:t>
    </w:r>
    <w:proofErr w:type="spellStart"/>
    <w:r w:rsidRPr="00A53FBA">
      <w:rPr>
        <w:rFonts w:ascii="Century Gothic" w:eastAsia="Century Gothic" w:hAnsi="Century Gothic" w:cs="Century Gothic"/>
        <w:sz w:val="20"/>
        <w:szCs w:val="20"/>
        <w:lang w:eastAsia="en-US"/>
      </w:rPr>
      <w:t>Tegal</w:t>
    </w:r>
    <w:proofErr w:type="spellEnd"/>
    <w:r w:rsidRPr="00A53FBA">
      <w:rPr>
        <w:rFonts w:ascii="Century Gothic" w:eastAsia="Century Gothic" w:hAnsi="Century Gothic" w:cs="Century Gothic"/>
        <w:sz w:val="20"/>
        <w:szCs w:val="20"/>
        <w:lang w:eastAsia="en-US"/>
      </w:rPr>
      <w:t xml:space="preserve"> </w:t>
    </w:r>
    <w:proofErr w:type="spellStart"/>
    <w:r w:rsidRPr="00A53FBA">
      <w:rPr>
        <w:rFonts w:ascii="Century Gothic" w:eastAsia="Century Gothic" w:hAnsi="Century Gothic" w:cs="Century Gothic"/>
        <w:sz w:val="20"/>
        <w:szCs w:val="20"/>
        <w:lang w:eastAsia="en-US"/>
      </w:rPr>
      <w:t>Senggotan</w:t>
    </w:r>
    <w:proofErr w:type="spellEnd"/>
    <w:r w:rsidRPr="00A53FBA">
      <w:rPr>
        <w:rFonts w:ascii="Century Gothic" w:eastAsia="Century Gothic" w:hAnsi="Century Gothic" w:cs="Century Gothic"/>
        <w:sz w:val="20"/>
        <w:szCs w:val="20"/>
        <w:lang w:eastAsia="en-US"/>
      </w:rPr>
      <w:t xml:space="preserve">, </w:t>
    </w:r>
    <w:proofErr w:type="spellStart"/>
    <w:r w:rsidRPr="00A53FBA">
      <w:rPr>
        <w:rFonts w:ascii="Century Gothic" w:eastAsia="Century Gothic" w:hAnsi="Century Gothic" w:cs="Century Gothic"/>
        <w:sz w:val="20"/>
        <w:szCs w:val="20"/>
        <w:lang w:eastAsia="en-US"/>
      </w:rPr>
      <w:t>Tirtonirmolo</w:t>
    </w:r>
    <w:proofErr w:type="spellEnd"/>
    <w:r w:rsidRPr="00A53FBA">
      <w:rPr>
        <w:rFonts w:ascii="Century Gothic" w:eastAsia="Century Gothic" w:hAnsi="Century Gothic" w:cs="Century Gothic"/>
        <w:sz w:val="20"/>
        <w:szCs w:val="20"/>
        <w:lang w:eastAsia="en-US"/>
      </w:rPr>
      <w:t xml:space="preserve">, </w:t>
    </w:r>
    <w:proofErr w:type="spellStart"/>
    <w:r w:rsidRPr="00A53FBA">
      <w:rPr>
        <w:rFonts w:ascii="Century Gothic" w:eastAsia="Century Gothic" w:hAnsi="Century Gothic" w:cs="Century Gothic"/>
        <w:sz w:val="20"/>
        <w:szCs w:val="20"/>
        <w:lang w:eastAsia="en-US"/>
      </w:rPr>
      <w:t>Kasihan</w:t>
    </w:r>
    <w:proofErr w:type="spellEnd"/>
    <w:r w:rsidRPr="00A53FBA">
      <w:rPr>
        <w:rFonts w:ascii="Century Gothic" w:eastAsia="Century Gothic" w:hAnsi="Century Gothic" w:cs="Century Gothic"/>
        <w:sz w:val="20"/>
        <w:szCs w:val="20"/>
        <w:lang w:eastAsia="en-US"/>
      </w:rPr>
      <w:t xml:space="preserve">, </w:t>
    </w:r>
    <w:proofErr w:type="spellStart"/>
    <w:r w:rsidRPr="00A53FBA">
      <w:rPr>
        <w:rFonts w:ascii="Century Gothic" w:eastAsia="Century Gothic" w:hAnsi="Century Gothic" w:cs="Century Gothic"/>
        <w:sz w:val="20"/>
        <w:szCs w:val="20"/>
        <w:lang w:eastAsia="en-US"/>
      </w:rPr>
      <w:t>Bantul</w:t>
    </w:r>
    <w:proofErr w:type="spellEnd"/>
    <w:r w:rsidRPr="00A53FBA">
      <w:rPr>
        <w:rFonts w:ascii="Century Gothic" w:eastAsia="Century Gothic" w:hAnsi="Century Gothic" w:cs="Century Gothic"/>
        <w:sz w:val="20"/>
        <w:szCs w:val="20"/>
        <w:lang w:eastAsia="en-US"/>
      </w:rPr>
      <w:t xml:space="preserve">, DI. Yogyakarta </w:t>
    </w:r>
    <w:proofErr w:type="gramStart"/>
    <w:r w:rsidRPr="00A53FBA">
      <w:rPr>
        <w:rFonts w:ascii="Century Gothic" w:eastAsia="Century Gothic" w:hAnsi="Century Gothic" w:cs="Century Gothic"/>
        <w:color w:val="ED7D31"/>
        <w:sz w:val="20"/>
        <w:szCs w:val="20"/>
        <w:lang w:eastAsia="en-US"/>
      </w:rPr>
      <w:t>0274 .</w:t>
    </w:r>
    <w:proofErr w:type="gramEnd"/>
    <w:r w:rsidRPr="00A53FBA">
      <w:rPr>
        <w:rFonts w:ascii="Century Gothic" w:eastAsia="Century Gothic" w:hAnsi="Century Gothic" w:cs="Century Gothic"/>
        <w:color w:val="ED7D31"/>
        <w:sz w:val="20"/>
        <w:szCs w:val="20"/>
        <w:lang w:eastAsia="en-US"/>
      </w:rPr>
      <w:t xml:space="preserve"> 588 599 | </w:t>
    </w:r>
    <w:hyperlink r:id="rId1">
      <w:r w:rsidRPr="00A53FBA">
        <w:rPr>
          <w:rFonts w:ascii="Century Gothic" w:eastAsia="Century Gothic" w:hAnsi="Century Gothic" w:cs="Century Gothic"/>
          <w:color w:val="ED7D31"/>
          <w:sz w:val="20"/>
          <w:szCs w:val="20"/>
          <w:lang w:eastAsia="en-US"/>
        </w:rPr>
        <w:t xml:space="preserve">hello@jmc.co.id </w:t>
      </w:r>
    </w:hyperlink>
    <w:r w:rsidRPr="00A53FBA">
      <w:rPr>
        <w:rFonts w:ascii="Century Gothic" w:eastAsia="Century Gothic" w:hAnsi="Century Gothic" w:cs="Century Gothic"/>
        <w:color w:val="ED7D31"/>
        <w:sz w:val="20"/>
        <w:szCs w:val="20"/>
        <w:lang w:eastAsia="en-US"/>
      </w:rPr>
      <w:t xml:space="preserve">| </w:t>
    </w:r>
    <w:hyperlink r:id="rId2">
      <w:r w:rsidRPr="00A53FBA">
        <w:rPr>
          <w:rFonts w:ascii="Century Gothic" w:eastAsia="Century Gothic" w:hAnsi="Century Gothic" w:cs="Century Gothic"/>
          <w:color w:val="ED7D31"/>
          <w:sz w:val="20"/>
          <w:szCs w:val="20"/>
          <w:lang w:eastAsia="en-US"/>
        </w:rPr>
        <w:t>www.jmc.co.id</w:t>
      </w:r>
    </w:hyperlink>
  </w:p>
  <w:p w14:paraId="4427E7D3" w14:textId="726F38EC" w:rsidR="008D6864" w:rsidRPr="002A1FEF" w:rsidRDefault="008D6864">
    <w:pPr>
      <w:pStyle w:val="Foo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62DC3" w14:textId="77777777" w:rsidR="0078258F" w:rsidRDefault="0078258F" w:rsidP="005E7A4A">
      <w:pPr>
        <w:spacing w:after="0" w:line="240" w:lineRule="auto"/>
      </w:pPr>
      <w:r>
        <w:separator/>
      </w:r>
    </w:p>
  </w:footnote>
  <w:footnote w:type="continuationSeparator" w:id="0">
    <w:p w14:paraId="3F732E81" w14:textId="77777777" w:rsidR="0078258F" w:rsidRDefault="0078258F" w:rsidP="005E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24559" w14:textId="3A6C9BB6" w:rsidR="00D27B99" w:rsidRDefault="00765E4B" w:rsidP="00DC7EDE">
    <w:pPr>
      <w:pStyle w:val="Header"/>
    </w:pPr>
    <w:r>
      <w:rPr>
        <w:noProof/>
        <w:lang w:eastAsia="en-US"/>
      </w:rPr>
      <w:drawing>
        <wp:inline distT="0" distB="0" distL="0" distR="0" wp14:anchorId="739E76BF" wp14:editId="7599C298">
          <wp:extent cx="1681200" cy="730800"/>
          <wp:effectExtent l="0" t="0" r="0" b="6350"/>
          <wp:docPr id="13" name="Picture 13" descr="C:\Users\user7\Desktop\KOP JMC Ba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7\Desktop\KOP JMC Baru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383" r="62437" b="16521"/>
                  <a:stretch/>
                </pic:blipFill>
                <pic:spPr bwMode="auto">
                  <a:xfrm>
                    <a:off x="0" y="0"/>
                    <a:ext cx="1681200" cy="730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02168D"/>
    <w:multiLevelType w:val="hybridMultilevel"/>
    <w:tmpl w:val="BF1073A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D4AB7"/>
    <w:multiLevelType w:val="hybridMultilevel"/>
    <w:tmpl w:val="4030DA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5753B"/>
    <w:multiLevelType w:val="hybridMultilevel"/>
    <w:tmpl w:val="828E27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9C5A0F"/>
    <w:multiLevelType w:val="hybridMultilevel"/>
    <w:tmpl w:val="224E50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2743C"/>
    <w:multiLevelType w:val="hybridMultilevel"/>
    <w:tmpl w:val="BFD4BA2A"/>
    <w:lvl w:ilvl="0" w:tplc="6E263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827D28"/>
    <w:multiLevelType w:val="hybridMultilevel"/>
    <w:tmpl w:val="85E2BDF0"/>
    <w:lvl w:ilvl="0" w:tplc="38F0A73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8264E"/>
    <w:multiLevelType w:val="hybridMultilevel"/>
    <w:tmpl w:val="3B129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82565"/>
    <w:multiLevelType w:val="hybridMultilevel"/>
    <w:tmpl w:val="B0D8DFC8"/>
    <w:lvl w:ilvl="0" w:tplc="38F0A73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AA1F75"/>
    <w:multiLevelType w:val="hybridMultilevel"/>
    <w:tmpl w:val="F856C0FE"/>
    <w:lvl w:ilvl="0" w:tplc="00000001">
      <w:start w:val="1"/>
      <w:numFmt w:val="lowerLetter"/>
      <w:lvlText w:val="%1."/>
      <w:lvlJc w:val="left"/>
      <w:pPr>
        <w:ind w:left="732" w:hanging="360"/>
      </w:p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>
    <w:nsid w:val="2A6652A8"/>
    <w:multiLevelType w:val="hybridMultilevel"/>
    <w:tmpl w:val="79205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2F4E24"/>
    <w:multiLevelType w:val="hybridMultilevel"/>
    <w:tmpl w:val="1D16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1E060A"/>
    <w:multiLevelType w:val="hybridMultilevel"/>
    <w:tmpl w:val="D714B2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C43518"/>
    <w:multiLevelType w:val="hybridMultilevel"/>
    <w:tmpl w:val="8370C8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71985"/>
    <w:multiLevelType w:val="hybridMultilevel"/>
    <w:tmpl w:val="95345BF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60420"/>
    <w:multiLevelType w:val="hybridMultilevel"/>
    <w:tmpl w:val="D286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C142E"/>
    <w:multiLevelType w:val="hybridMultilevel"/>
    <w:tmpl w:val="A6D6D9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48386E"/>
    <w:multiLevelType w:val="hybridMultilevel"/>
    <w:tmpl w:val="4BD0DC1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7534938"/>
    <w:multiLevelType w:val="hybridMultilevel"/>
    <w:tmpl w:val="814265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A4358"/>
    <w:multiLevelType w:val="hybridMultilevel"/>
    <w:tmpl w:val="814265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B04E87"/>
    <w:multiLevelType w:val="hybridMultilevel"/>
    <w:tmpl w:val="A0D0DFE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C554A4"/>
    <w:multiLevelType w:val="hybridMultilevel"/>
    <w:tmpl w:val="4A16A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2E0A1A"/>
    <w:multiLevelType w:val="hybridMultilevel"/>
    <w:tmpl w:val="63D0B9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A669C1"/>
    <w:multiLevelType w:val="hybridMultilevel"/>
    <w:tmpl w:val="C6F661C8"/>
    <w:lvl w:ilvl="0" w:tplc="00000001">
      <w:start w:val="1"/>
      <w:numFmt w:val="lowerLetter"/>
      <w:lvlText w:val="%1."/>
      <w:lvlJc w:val="left"/>
      <w:pPr>
        <w:ind w:left="732" w:hanging="360"/>
      </w:p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5"/>
  </w:num>
  <w:num w:numId="5">
    <w:abstractNumId w:val="11"/>
  </w:num>
  <w:num w:numId="6">
    <w:abstractNumId w:val="14"/>
  </w:num>
  <w:num w:numId="7">
    <w:abstractNumId w:val="20"/>
  </w:num>
  <w:num w:numId="8">
    <w:abstractNumId w:val="21"/>
  </w:num>
  <w:num w:numId="9">
    <w:abstractNumId w:val="17"/>
  </w:num>
  <w:num w:numId="10">
    <w:abstractNumId w:val="13"/>
  </w:num>
  <w:num w:numId="11">
    <w:abstractNumId w:val="4"/>
  </w:num>
  <w:num w:numId="12">
    <w:abstractNumId w:val="3"/>
  </w:num>
  <w:num w:numId="13">
    <w:abstractNumId w:val="23"/>
  </w:num>
  <w:num w:numId="14">
    <w:abstractNumId w:val="12"/>
  </w:num>
  <w:num w:numId="15">
    <w:abstractNumId w:val="9"/>
  </w:num>
  <w:num w:numId="16">
    <w:abstractNumId w:val="7"/>
  </w:num>
  <w:num w:numId="17">
    <w:abstractNumId w:val="6"/>
  </w:num>
  <w:num w:numId="18">
    <w:abstractNumId w:val="19"/>
  </w:num>
  <w:num w:numId="19">
    <w:abstractNumId w:val="24"/>
  </w:num>
  <w:num w:numId="20">
    <w:abstractNumId w:val="5"/>
  </w:num>
  <w:num w:numId="21">
    <w:abstractNumId w:val="16"/>
  </w:num>
  <w:num w:numId="22">
    <w:abstractNumId w:val="22"/>
  </w:num>
  <w:num w:numId="23">
    <w:abstractNumId w:val="8"/>
  </w:num>
  <w:num w:numId="24">
    <w:abstractNumId w:val="10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CD"/>
    <w:rsid w:val="0001346F"/>
    <w:rsid w:val="000847B5"/>
    <w:rsid w:val="000E6F10"/>
    <w:rsid w:val="000F7938"/>
    <w:rsid w:val="00100593"/>
    <w:rsid w:val="00103969"/>
    <w:rsid w:val="00104E5F"/>
    <w:rsid w:val="001172EA"/>
    <w:rsid w:val="001428F3"/>
    <w:rsid w:val="00164957"/>
    <w:rsid w:val="00174ECC"/>
    <w:rsid w:val="001972D4"/>
    <w:rsid w:val="001A757A"/>
    <w:rsid w:val="001B0556"/>
    <w:rsid w:val="001E0E0D"/>
    <w:rsid w:val="001E41A1"/>
    <w:rsid w:val="002042BE"/>
    <w:rsid w:val="00217EE4"/>
    <w:rsid w:val="00223D50"/>
    <w:rsid w:val="00234683"/>
    <w:rsid w:val="002374E1"/>
    <w:rsid w:val="002434C6"/>
    <w:rsid w:val="00251526"/>
    <w:rsid w:val="00262AD6"/>
    <w:rsid w:val="00262CA3"/>
    <w:rsid w:val="00273DE3"/>
    <w:rsid w:val="00285EA9"/>
    <w:rsid w:val="00293F84"/>
    <w:rsid w:val="00294875"/>
    <w:rsid w:val="002A06D4"/>
    <w:rsid w:val="002A1FEF"/>
    <w:rsid w:val="002A301B"/>
    <w:rsid w:val="002B433F"/>
    <w:rsid w:val="002D1498"/>
    <w:rsid w:val="002D553E"/>
    <w:rsid w:val="002E0CB8"/>
    <w:rsid w:val="002E2CB4"/>
    <w:rsid w:val="002F2960"/>
    <w:rsid w:val="00311463"/>
    <w:rsid w:val="00314766"/>
    <w:rsid w:val="003150A0"/>
    <w:rsid w:val="00315110"/>
    <w:rsid w:val="00320A12"/>
    <w:rsid w:val="00325DA2"/>
    <w:rsid w:val="00350629"/>
    <w:rsid w:val="00355CDE"/>
    <w:rsid w:val="0035650E"/>
    <w:rsid w:val="00370EB2"/>
    <w:rsid w:val="00386A39"/>
    <w:rsid w:val="00394D0D"/>
    <w:rsid w:val="00394FFF"/>
    <w:rsid w:val="0039535B"/>
    <w:rsid w:val="00395F89"/>
    <w:rsid w:val="003A0F5B"/>
    <w:rsid w:val="003B72F5"/>
    <w:rsid w:val="003C061B"/>
    <w:rsid w:val="003C2A9C"/>
    <w:rsid w:val="003C47E4"/>
    <w:rsid w:val="003D3715"/>
    <w:rsid w:val="003E2E98"/>
    <w:rsid w:val="003E6A26"/>
    <w:rsid w:val="003E6C9C"/>
    <w:rsid w:val="00402B3E"/>
    <w:rsid w:val="00405D91"/>
    <w:rsid w:val="004105E5"/>
    <w:rsid w:val="00413B81"/>
    <w:rsid w:val="00426B46"/>
    <w:rsid w:val="00432C6B"/>
    <w:rsid w:val="004615B8"/>
    <w:rsid w:val="00463165"/>
    <w:rsid w:val="00475E75"/>
    <w:rsid w:val="004921C5"/>
    <w:rsid w:val="00497880"/>
    <w:rsid w:val="004A37C1"/>
    <w:rsid w:val="004B25F6"/>
    <w:rsid w:val="004B372C"/>
    <w:rsid w:val="004B3958"/>
    <w:rsid w:val="004B6BF9"/>
    <w:rsid w:val="004C389A"/>
    <w:rsid w:val="004D79C0"/>
    <w:rsid w:val="004E642A"/>
    <w:rsid w:val="004E69FF"/>
    <w:rsid w:val="00525433"/>
    <w:rsid w:val="00525DAF"/>
    <w:rsid w:val="0055550C"/>
    <w:rsid w:val="0056212A"/>
    <w:rsid w:val="005644CE"/>
    <w:rsid w:val="0056503D"/>
    <w:rsid w:val="0057520A"/>
    <w:rsid w:val="0058279D"/>
    <w:rsid w:val="005B1624"/>
    <w:rsid w:val="005B2F89"/>
    <w:rsid w:val="005D3B53"/>
    <w:rsid w:val="005E27D5"/>
    <w:rsid w:val="005E7A4A"/>
    <w:rsid w:val="005F048E"/>
    <w:rsid w:val="006047D6"/>
    <w:rsid w:val="00614110"/>
    <w:rsid w:val="0064505A"/>
    <w:rsid w:val="006479A9"/>
    <w:rsid w:val="00671879"/>
    <w:rsid w:val="006765F2"/>
    <w:rsid w:val="006815AE"/>
    <w:rsid w:val="006A74F6"/>
    <w:rsid w:val="006C2A99"/>
    <w:rsid w:val="006C2E8C"/>
    <w:rsid w:val="006F1CAD"/>
    <w:rsid w:val="007007B0"/>
    <w:rsid w:val="00707449"/>
    <w:rsid w:val="00713991"/>
    <w:rsid w:val="00713AFF"/>
    <w:rsid w:val="00715AD3"/>
    <w:rsid w:val="00725238"/>
    <w:rsid w:val="00764F0D"/>
    <w:rsid w:val="00765E4B"/>
    <w:rsid w:val="0077037C"/>
    <w:rsid w:val="00772745"/>
    <w:rsid w:val="00777F1E"/>
    <w:rsid w:val="007810D1"/>
    <w:rsid w:val="0078258F"/>
    <w:rsid w:val="00785672"/>
    <w:rsid w:val="007865DC"/>
    <w:rsid w:val="007A7060"/>
    <w:rsid w:val="007B632C"/>
    <w:rsid w:val="007C3DC4"/>
    <w:rsid w:val="007E3A47"/>
    <w:rsid w:val="007F0ECF"/>
    <w:rsid w:val="007F196D"/>
    <w:rsid w:val="00834BC5"/>
    <w:rsid w:val="0083683D"/>
    <w:rsid w:val="00846AB8"/>
    <w:rsid w:val="00853128"/>
    <w:rsid w:val="0085737B"/>
    <w:rsid w:val="008A4DF8"/>
    <w:rsid w:val="008C2645"/>
    <w:rsid w:val="008D6864"/>
    <w:rsid w:val="008F4BB6"/>
    <w:rsid w:val="008F6045"/>
    <w:rsid w:val="008F6E9B"/>
    <w:rsid w:val="00932186"/>
    <w:rsid w:val="00933A20"/>
    <w:rsid w:val="009623DA"/>
    <w:rsid w:val="00977980"/>
    <w:rsid w:val="00983D47"/>
    <w:rsid w:val="00986BEA"/>
    <w:rsid w:val="009A107D"/>
    <w:rsid w:val="009D6C80"/>
    <w:rsid w:val="009E4252"/>
    <w:rsid w:val="009F3B4E"/>
    <w:rsid w:val="00A002D0"/>
    <w:rsid w:val="00A37F18"/>
    <w:rsid w:val="00A41352"/>
    <w:rsid w:val="00A51B22"/>
    <w:rsid w:val="00A53FBA"/>
    <w:rsid w:val="00A80DC4"/>
    <w:rsid w:val="00A83F11"/>
    <w:rsid w:val="00A8676D"/>
    <w:rsid w:val="00A9673C"/>
    <w:rsid w:val="00AA5445"/>
    <w:rsid w:val="00AB7457"/>
    <w:rsid w:val="00AC14CD"/>
    <w:rsid w:val="00AC22CB"/>
    <w:rsid w:val="00AC68B2"/>
    <w:rsid w:val="00AD2EB1"/>
    <w:rsid w:val="00AF385F"/>
    <w:rsid w:val="00B02C7C"/>
    <w:rsid w:val="00B108EB"/>
    <w:rsid w:val="00B23E1C"/>
    <w:rsid w:val="00B341CD"/>
    <w:rsid w:val="00B5381F"/>
    <w:rsid w:val="00B55521"/>
    <w:rsid w:val="00B564D6"/>
    <w:rsid w:val="00B60926"/>
    <w:rsid w:val="00B877EC"/>
    <w:rsid w:val="00B917FE"/>
    <w:rsid w:val="00B97F21"/>
    <w:rsid w:val="00BB3D59"/>
    <w:rsid w:val="00C067DD"/>
    <w:rsid w:val="00C167E4"/>
    <w:rsid w:val="00C16CBD"/>
    <w:rsid w:val="00C436E4"/>
    <w:rsid w:val="00C64FF7"/>
    <w:rsid w:val="00C70205"/>
    <w:rsid w:val="00C7214E"/>
    <w:rsid w:val="00C74A71"/>
    <w:rsid w:val="00C877FE"/>
    <w:rsid w:val="00CA3FCC"/>
    <w:rsid w:val="00CA4A6F"/>
    <w:rsid w:val="00CB6209"/>
    <w:rsid w:val="00CE5151"/>
    <w:rsid w:val="00CF1150"/>
    <w:rsid w:val="00D012A4"/>
    <w:rsid w:val="00D06106"/>
    <w:rsid w:val="00D27B99"/>
    <w:rsid w:val="00D761BF"/>
    <w:rsid w:val="00D768C0"/>
    <w:rsid w:val="00D82BEA"/>
    <w:rsid w:val="00D8382B"/>
    <w:rsid w:val="00D93F67"/>
    <w:rsid w:val="00DB270B"/>
    <w:rsid w:val="00DC16E2"/>
    <w:rsid w:val="00DC7EDE"/>
    <w:rsid w:val="00DD772E"/>
    <w:rsid w:val="00DE6F02"/>
    <w:rsid w:val="00DE7F79"/>
    <w:rsid w:val="00DF23E0"/>
    <w:rsid w:val="00E01669"/>
    <w:rsid w:val="00E07A27"/>
    <w:rsid w:val="00E356CA"/>
    <w:rsid w:val="00E6717E"/>
    <w:rsid w:val="00E763B4"/>
    <w:rsid w:val="00E925F0"/>
    <w:rsid w:val="00EA32BA"/>
    <w:rsid w:val="00EA345F"/>
    <w:rsid w:val="00EA647E"/>
    <w:rsid w:val="00EC18A6"/>
    <w:rsid w:val="00ED42AE"/>
    <w:rsid w:val="00EE57D1"/>
    <w:rsid w:val="00EE77FD"/>
    <w:rsid w:val="00EF7B21"/>
    <w:rsid w:val="00F02650"/>
    <w:rsid w:val="00F10AB0"/>
    <w:rsid w:val="00F752AD"/>
    <w:rsid w:val="00F76DD7"/>
    <w:rsid w:val="00F91177"/>
    <w:rsid w:val="00F933AF"/>
    <w:rsid w:val="00FA2168"/>
    <w:rsid w:val="00FA4FE5"/>
    <w:rsid w:val="00FA7376"/>
    <w:rsid w:val="00FA7982"/>
    <w:rsid w:val="00FA7A83"/>
    <w:rsid w:val="00FB1D11"/>
    <w:rsid w:val="00FB27DA"/>
    <w:rsid w:val="00FC18F7"/>
    <w:rsid w:val="00FC5469"/>
    <w:rsid w:val="00FE1EC8"/>
    <w:rsid w:val="00FE2C4E"/>
    <w:rsid w:val="00FF6EEE"/>
    <w:rsid w:val="00FF7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3329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EA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86BEA"/>
    <w:rPr>
      <w:rFonts w:ascii="Symbol" w:hAnsi="Symbol"/>
    </w:rPr>
  </w:style>
  <w:style w:type="character" w:customStyle="1" w:styleId="Absatz-Standardschriftart">
    <w:name w:val="Absatz-Standardschriftart"/>
    <w:rsid w:val="00986BEA"/>
  </w:style>
  <w:style w:type="character" w:customStyle="1" w:styleId="WW-Absatz-Standardschriftart">
    <w:name w:val="WW-Absatz-Standardschriftart"/>
    <w:rsid w:val="00986BEA"/>
  </w:style>
  <w:style w:type="character" w:customStyle="1" w:styleId="WW-Absatz-Standardschriftart1">
    <w:name w:val="WW-Absatz-Standardschriftart1"/>
    <w:rsid w:val="00986BEA"/>
  </w:style>
  <w:style w:type="character" w:customStyle="1" w:styleId="WW-Absatz-Standardschriftart11">
    <w:name w:val="WW-Absatz-Standardschriftart11"/>
    <w:rsid w:val="00986BEA"/>
  </w:style>
  <w:style w:type="character" w:customStyle="1" w:styleId="WW8Num5z1">
    <w:name w:val="WW8Num5z1"/>
    <w:rsid w:val="00986BEA"/>
    <w:rPr>
      <w:rFonts w:ascii="Wingdings" w:hAnsi="Wingdings"/>
    </w:rPr>
  </w:style>
  <w:style w:type="character" w:customStyle="1" w:styleId="WW8Num5z2">
    <w:name w:val="WW8Num5z2"/>
    <w:rsid w:val="00986BEA"/>
    <w:rPr>
      <w:rFonts w:ascii="Symbol" w:hAnsi="Symbol"/>
    </w:rPr>
  </w:style>
  <w:style w:type="character" w:customStyle="1" w:styleId="WW8Num22z0">
    <w:name w:val="WW8Num22z0"/>
    <w:rsid w:val="00986BEA"/>
    <w:rPr>
      <w:rFonts w:ascii="Symbol" w:hAnsi="Symbol"/>
    </w:rPr>
  </w:style>
  <w:style w:type="character" w:customStyle="1" w:styleId="WW8Num22z1">
    <w:name w:val="WW8Num22z1"/>
    <w:rsid w:val="00986BEA"/>
    <w:rPr>
      <w:rFonts w:ascii="Courier New" w:hAnsi="Courier New" w:cs="Courier New"/>
    </w:rPr>
  </w:style>
  <w:style w:type="character" w:customStyle="1" w:styleId="WW8Num22z2">
    <w:name w:val="WW8Num22z2"/>
    <w:rsid w:val="00986BEA"/>
    <w:rPr>
      <w:rFonts w:ascii="Wingdings" w:hAnsi="Wingdings"/>
    </w:rPr>
  </w:style>
  <w:style w:type="character" w:customStyle="1" w:styleId="WW8Num23z0">
    <w:name w:val="WW8Num23z0"/>
    <w:rsid w:val="00986BEA"/>
    <w:rPr>
      <w:rFonts w:ascii="Symbol" w:hAnsi="Symbol"/>
    </w:rPr>
  </w:style>
  <w:style w:type="character" w:customStyle="1" w:styleId="WW8Num23z1">
    <w:name w:val="WW8Num23z1"/>
    <w:rsid w:val="00986BEA"/>
    <w:rPr>
      <w:rFonts w:ascii="Courier New" w:hAnsi="Courier New" w:cs="Courier New"/>
    </w:rPr>
  </w:style>
  <w:style w:type="character" w:customStyle="1" w:styleId="WW8Num23z2">
    <w:name w:val="WW8Num23z2"/>
    <w:rsid w:val="00986BEA"/>
    <w:rPr>
      <w:rFonts w:ascii="Wingdings" w:hAnsi="Wingdings"/>
    </w:rPr>
  </w:style>
  <w:style w:type="character" w:customStyle="1" w:styleId="WW8Num25z0">
    <w:name w:val="WW8Num25z0"/>
    <w:rsid w:val="00986BEA"/>
    <w:rPr>
      <w:rFonts w:ascii="Wingdings" w:hAnsi="Wingdings"/>
    </w:rPr>
  </w:style>
  <w:style w:type="character" w:customStyle="1" w:styleId="WW8Num25z1">
    <w:name w:val="WW8Num25z1"/>
    <w:rsid w:val="00986BEA"/>
    <w:rPr>
      <w:rFonts w:ascii="Courier New" w:hAnsi="Courier New" w:cs="Courier New"/>
    </w:rPr>
  </w:style>
  <w:style w:type="character" w:customStyle="1" w:styleId="WW8Num25z3">
    <w:name w:val="WW8Num25z3"/>
    <w:rsid w:val="00986BEA"/>
    <w:rPr>
      <w:rFonts w:ascii="Symbol" w:hAnsi="Symbol"/>
    </w:rPr>
  </w:style>
  <w:style w:type="character" w:customStyle="1" w:styleId="WW-DefaultParagraphFont">
    <w:name w:val="WW-Default Paragraph Font"/>
    <w:rsid w:val="00986BEA"/>
  </w:style>
  <w:style w:type="character" w:customStyle="1" w:styleId="HeaderChar">
    <w:name w:val="Header Char"/>
    <w:basedOn w:val="WW-DefaultParagraphFont"/>
    <w:rsid w:val="00986BEA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WW-DefaultParagraphFont"/>
    <w:rsid w:val="00986BEA"/>
    <w:rPr>
      <w:rFonts w:ascii="Calibri" w:eastAsia="Calibri" w:hAnsi="Calibri"/>
      <w:sz w:val="22"/>
      <w:szCs w:val="22"/>
    </w:rPr>
  </w:style>
  <w:style w:type="paragraph" w:customStyle="1" w:styleId="Heading">
    <w:name w:val="Heading"/>
    <w:basedOn w:val="Normal"/>
    <w:next w:val="BodyText"/>
    <w:rsid w:val="00986BE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986BEA"/>
    <w:pPr>
      <w:spacing w:after="120"/>
    </w:pPr>
  </w:style>
  <w:style w:type="paragraph" w:styleId="List">
    <w:name w:val="List"/>
    <w:basedOn w:val="BodyText"/>
    <w:rsid w:val="00986BEA"/>
    <w:rPr>
      <w:rFonts w:cs="Mangal"/>
    </w:rPr>
  </w:style>
  <w:style w:type="paragraph" w:styleId="Caption">
    <w:name w:val="caption"/>
    <w:basedOn w:val="Normal"/>
    <w:qFormat/>
    <w:rsid w:val="00986BE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86BEA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86BEA"/>
    <w:pPr>
      <w:ind w:left="720"/>
    </w:pPr>
  </w:style>
  <w:style w:type="paragraph" w:styleId="Header">
    <w:name w:val="header"/>
    <w:basedOn w:val="Normal"/>
    <w:rsid w:val="00986BE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986BEA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986BEA"/>
    <w:pPr>
      <w:suppressLineNumbers/>
    </w:pPr>
  </w:style>
  <w:style w:type="paragraph" w:customStyle="1" w:styleId="TableHeading">
    <w:name w:val="Table Heading"/>
    <w:basedOn w:val="TableContents"/>
    <w:rsid w:val="00986BE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5F"/>
    <w:rPr>
      <w:rFonts w:ascii="Tahoma" w:eastAsia="Calibri" w:hAnsi="Tahoma" w:cs="Tahoma"/>
      <w:sz w:val="16"/>
      <w:szCs w:val="16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8531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15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EA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86BEA"/>
    <w:rPr>
      <w:rFonts w:ascii="Symbol" w:hAnsi="Symbol"/>
    </w:rPr>
  </w:style>
  <w:style w:type="character" w:customStyle="1" w:styleId="Absatz-Standardschriftart">
    <w:name w:val="Absatz-Standardschriftart"/>
    <w:rsid w:val="00986BEA"/>
  </w:style>
  <w:style w:type="character" w:customStyle="1" w:styleId="WW-Absatz-Standardschriftart">
    <w:name w:val="WW-Absatz-Standardschriftart"/>
    <w:rsid w:val="00986BEA"/>
  </w:style>
  <w:style w:type="character" w:customStyle="1" w:styleId="WW-Absatz-Standardschriftart1">
    <w:name w:val="WW-Absatz-Standardschriftart1"/>
    <w:rsid w:val="00986BEA"/>
  </w:style>
  <w:style w:type="character" w:customStyle="1" w:styleId="WW-Absatz-Standardschriftart11">
    <w:name w:val="WW-Absatz-Standardschriftart11"/>
    <w:rsid w:val="00986BEA"/>
  </w:style>
  <w:style w:type="character" w:customStyle="1" w:styleId="WW8Num5z1">
    <w:name w:val="WW8Num5z1"/>
    <w:rsid w:val="00986BEA"/>
    <w:rPr>
      <w:rFonts w:ascii="Wingdings" w:hAnsi="Wingdings"/>
    </w:rPr>
  </w:style>
  <w:style w:type="character" w:customStyle="1" w:styleId="WW8Num5z2">
    <w:name w:val="WW8Num5z2"/>
    <w:rsid w:val="00986BEA"/>
    <w:rPr>
      <w:rFonts w:ascii="Symbol" w:hAnsi="Symbol"/>
    </w:rPr>
  </w:style>
  <w:style w:type="character" w:customStyle="1" w:styleId="WW8Num22z0">
    <w:name w:val="WW8Num22z0"/>
    <w:rsid w:val="00986BEA"/>
    <w:rPr>
      <w:rFonts w:ascii="Symbol" w:hAnsi="Symbol"/>
    </w:rPr>
  </w:style>
  <w:style w:type="character" w:customStyle="1" w:styleId="WW8Num22z1">
    <w:name w:val="WW8Num22z1"/>
    <w:rsid w:val="00986BEA"/>
    <w:rPr>
      <w:rFonts w:ascii="Courier New" w:hAnsi="Courier New" w:cs="Courier New"/>
    </w:rPr>
  </w:style>
  <w:style w:type="character" w:customStyle="1" w:styleId="WW8Num22z2">
    <w:name w:val="WW8Num22z2"/>
    <w:rsid w:val="00986BEA"/>
    <w:rPr>
      <w:rFonts w:ascii="Wingdings" w:hAnsi="Wingdings"/>
    </w:rPr>
  </w:style>
  <w:style w:type="character" w:customStyle="1" w:styleId="WW8Num23z0">
    <w:name w:val="WW8Num23z0"/>
    <w:rsid w:val="00986BEA"/>
    <w:rPr>
      <w:rFonts w:ascii="Symbol" w:hAnsi="Symbol"/>
    </w:rPr>
  </w:style>
  <w:style w:type="character" w:customStyle="1" w:styleId="WW8Num23z1">
    <w:name w:val="WW8Num23z1"/>
    <w:rsid w:val="00986BEA"/>
    <w:rPr>
      <w:rFonts w:ascii="Courier New" w:hAnsi="Courier New" w:cs="Courier New"/>
    </w:rPr>
  </w:style>
  <w:style w:type="character" w:customStyle="1" w:styleId="WW8Num23z2">
    <w:name w:val="WW8Num23z2"/>
    <w:rsid w:val="00986BEA"/>
    <w:rPr>
      <w:rFonts w:ascii="Wingdings" w:hAnsi="Wingdings"/>
    </w:rPr>
  </w:style>
  <w:style w:type="character" w:customStyle="1" w:styleId="WW8Num25z0">
    <w:name w:val="WW8Num25z0"/>
    <w:rsid w:val="00986BEA"/>
    <w:rPr>
      <w:rFonts w:ascii="Wingdings" w:hAnsi="Wingdings"/>
    </w:rPr>
  </w:style>
  <w:style w:type="character" w:customStyle="1" w:styleId="WW8Num25z1">
    <w:name w:val="WW8Num25z1"/>
    <w:rsid w:val="00986BEA"/>
    <w:rPr>
      <w:rFonts w:ascii="Courier New" w:hAnsi="Courier New" w:cs="Courier New"/>
    </w:rPr>
  </w:style>
  <w:style w:type="character" w:customStyle="1" w:styleId="WW8Num25z3">
    <w:name w:val="WW8Num25z3"/>
    <w:rsid w:val="00986BEA"/>
    <w:rPr>
      <w:rFonts w:ascii="Symbol" w:hAnsi="Symbol"/>
    </w:rPr>
  </w:style>
  <w:style w:type="character" w:customStyle="1" w:styleId="WW-DefaultParagraphFont">
    <w:name w:val="WW-Default Paragraph Font"/>
    <w:rsid w:val="00986BEA"/>
  </w:style>
  <w:style w:type="character" w:customStyle="1" w:styleId="HeaderChar">
    <w:name w:val="Header Char"/>
    <w:basedOn w:val="WW-DefaultParagraphFont"/>
    <w:rsid w:val="00986BEA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WW-DefaultParagraphFont"/>
    <w:rsid w:val="00986BEA"/>
    <w:rPr>
      <w:rFonts w:ascii="Calibri" w:eastAsia="Calibri" w:hAnsi="Calibri"/>
      <w:sz w:val="22"/>
      <w:szCs w:val="22"/>
    </w:rPr>
  </w:style>
  <w:style w:type="paragraph" w:customStyle="1" w:styleId="Heading">
    <w:name w:val="Heading"/>
    <w:basedOn w:val="Normal"/>
    <w:next w:val="BodyText"/>
    <w:rsid w:val="00986BE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986BEA"/>
    <w:pPr>
      <w:spacing w:after="120"/>
    </w:pPr>
  </w:style>
  <w:style w:type="paragraph" w:styleId="List">
    <w:name w:val="List"/>
    <w:basedOn w:val="BodyText"/>
    <w:rsid w:val="00986BEA"/>
    <w:rPr>
      <w:rFonts w:cs="Mangal"/>
    </w:rPr>
  </w:style>
  <w:style w:type="paragraph" w:styleId="Caption">
    <w:name w:val="caption"/>
    <w:basedOn w:val="Normal"/>
    <w:qFormat/>
    <w:rsid w:val="00986BE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86BEA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86BEA"/>
    <w:pPr>
      <w:ind w:left="720"/>
    </w:pPr>
  </w:style>
  <w:style w:type="paragraph" w:styleId="Header">
    <w:name w:val="header"/>
    <w:basedOn w:val="Normal"/>
    <w:rsid w:val="00986BE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986BEA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986BEA"/>
    <w:pPr>
      <w:suppressLineNumbers/>
    </w:pPr>
  </w:style>
  <w:style w:type="paragraph" w:customStyle="1" w:styleId="TableHeading">
    <w:name w:val="Table Heading"/>
    <w:basedOn w:val="TableContents"/>
    <w:rsid w:val="00986BE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5F"/>
    <w:rPr>
      <w:rFonts w:ascii="Tahoma" w:eastAsia="Calibri" w:hAnsi="Tahoma" w:cs="Tahoma"/>
      <w:sz w:val="16"/>
      <w:szCs w:val="16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8531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15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mc.co.id/" TargetMode="External"/><Relationship Id="rId1" Type="http://schemas.openxmlformats.org/officeDocument/2006/relationships/hyperlink" Target="mailto:hello@jmc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FABCC-3CDF-4540-A955-3890B2D78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PTPCI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care01</dc:creator>
  <cp:lastModifiedBy>ismail - [2010]</cp:lastModifiedBy>
  <cp:revision>12</cp:revision>
  <cp:lastPrinted>2014-12-13T11:58:00Z</cp:lastPrinted>
  <dcterms:created xsi:type="dcterms:W3CDTF">2019-10-21T09:30:00Z</dcterms:created>
  <dcterms:modified xsi:type="dcterms:W3CDTF">2019-12-23T04:03:00Z</dcterms:modified>
</cp:coreProperties>
</file>